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568" w:rsidRDefault="003F7A2D" w:rsidP="00C254EE">
      <w:pPr>
        <w:spacing w:before="73"/>
        <w:ind w:left="4948" w:right="4796"/>
        <w:jc w:val="both"/>
        <w:rPr>
          <w:sz w:val="28"/>
          <w:szCs w:val="28"/>
        </w:rPr>
      </w:pPr>
      <w:r>
        <w:rPr>
          <w:b/>
          <w:spacing w:val="-4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-5"/>
          <w:sz w:val="28"/>
          <w:szCs w:val="28"/>
        </w:rPr>
        <w:t>h</w:t>
      </w:r>
      <w:r>
        <w:rPr>
          <w:b/>
          <w:spacing w:val="-4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5"/>
          <w:sz w:val="28"/>
          <w:szCs w:val="28"/>
        </w:rPr>
        <w:t xml:space="preserve"> S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-5"/>
          <w:sz w:val="28"/>
          <w:szCs w:val="28"/>
        </w:rPr>
        <w:t>n</w:t>
      </w:r>
      <w:r>
        <w:rPr>
          <w:b/>
          <w:spacing w:val="-4"/>
          <w:sz w:val="28"/>
          <w:szCs w:val="28"/>
        </w:rPr>
        <w:t>a</w:t>
      </w:r>
      <w:r>
        <w:rPr>
          <w:b/>
          <w:sz w:val="28"/>
          <w:szCs w:val="28"/>
        </w:rPr>
        <w:t>s</w:t>
      </w:r>
    </w:p>
    <w:p w:rsidR="00457568" w:rsidRDefault="003B124A" w:rsidP="00C254EE">
      <w:pPr>
        <w:spacing w:line="200" w:lineRule="exact"/>
        <w:jc w:val="both"/>
      </w:pPr>
      <w:r w:rsidRPr="003B124A">
        <w:rPr>
          <w:spacing w:val="1"/>
          <w:u w:color="000000"/>
        </w:rPr>
        <w:t xml:space="preserve">                              </w:t>
      </w:r>
      <w:r w:rsidR="003F7A2D">
        <w:rPr>
          <w:spacing w:val="1"/>
          <w:u w:val="single" w:color="000000"/>
        </w:rPr>
        <w:t>34</w:t>
      </w:r>
      <w:r w:rsidR="003F7A2D">
        <w:rPr>
          <w:spacing w:val="-1"/>
          <w:u w:val="single" w:color="000000"/>
        </w:rPr>
        <w:t>9</w:t>
      </w:r>
      <w:r w:rsidR="003F7A2D">
        <w:rPr>
          <w:u w:val="single" w:color="000000"/>
        </w:rPr>
        <w:t>0</w:t>
      </w:r>
      <w:r w:rsidR="003F7A2D">
        <w:rPr>
          <w:spacing w:val="-5"/>
          <w:u w:val="single" w:color="000000"/>
        </w:rPr>
        <w:t xml:space="preserve"> </w:t>
      </w:r>
      <w:r w:rsidR="003F7A2D">
        <w:rPr>
          <w:spacing w:val="2"/>
          <w:u w:val="single" w:color="000000"/>
        </w:rPr>
        <w:t>J</w:t>
      </w:r>
      <w:r w:rsidR="003F7A2D">
        <w:rPr>
          <w:spacing w:val="1"/>
          <w:u w:val="single" w:color="000000"/>
        </w:rPr>
        <w:t>o</w:t>
      </w:r>
      <w:r w:rsidR="003F7A2D">
        <w:rPr>
          <w:spacing w:val="-1"/>
          <w:u w:val="single" w:color="000000"/>
        </w:rPr>
        <w:t>h</w:t>
      </w:r>
      <w:r w:rsidR="003F7A2D">
        <w:rPr>
          <w:u w:val="single" w:color="000000"/>
        </w:rPr>
        <w:t>n</w:t>
      </w:r>
      <w:r w:rsidR="003F7A2D">
        <w:rPr>
          <w:spacing w:val="-5"/>
          <w:u w:val="single" w:color="000000"/>
        </w:rPr>
        <w:t xml:space="preserve"> </w:t>
      </w:r>
      <w:r w:rsidR="003F7A2D">
        <w:rPr>
          <w:u w:val="single" w:color="000000"/>
        </w:rPr>
        <w:t>F</w:t>
      </w:r>
      <w:r w:rsidR="003F7A2D">
        <w:rPr>
          <w:spacing w:val="-2"/>
          <w:u w:val="single" w:color="000000"/>
        </w:rPr>
        <w:t xml:space="preserve"> </w:t>
      </w:r>
      <w:r w:rsidR="003F7A2D">
        <w:rPr>
          <w:u w:val="single" w:color="000000"/>
        </w:rPr>
        <w:t>K</w:t>
      </w:r>
      <w:r w:rsidR="003F7A2D">
        <w:rPr>
          <w:spacing w:val="1"/>
          <w:u w:val="single" w:color="000000"/>
        </w:rPr>
        <w:t>en</w:t>
      </w:r>
      <w:r w:rsidR="003F7A2D">
        <w:rPr>
          <w:spacing w:val="-1"/>
          <w:u w:val="single" w:color="000000"/>
        </w:rPr>
        <w:t>n</w:t>
      </w:r>
      <w:r w:rsidR="003F7A2D">
        <w:rPr>
          <w:u w:val="single" w:color="000000"/>
        </w:rPr>
        <w:t>e</w:t>
      </w:r>
      <w:r w:rsidR="003F7A2D">
        <w:rPr>
          <w:spacing w:val="4"/>
          <w:u w:val="single" w:color="000000"/>
        </w:rPr>
        <w:t>d</w:t>
      </w:r>
      <w:r w:rsidR="003F7A2D">
        <w:rPr>
          <w:u w:val="single" w:color="000000"/>
        </w:rPr>
        <w:t>y</w:t>
      </w:r>
      <w:r w:rsidR="003F7A2D">
        <w:rPr>
          <w:spacing w:val="-11"/>
          <w:u w:val="single" w:color="000000"/>
        </w:rPr>
        <w:t xml:space="preserve"> </w:t>
      </w:r>
      <w:r w:rsidR="003F7A2D">
        <w:rPr>
          <w:spacing w:val="1"/>
          <w:u w:val="single" w:color="000000"/>
        </w:rPr>
        <w:t>B</w:t>
      </w:r>
      <w:r w:rsidR="003F7A2D">
        <w:rPr>
          <w:spacing w:val="2"/>
          <w:u w:val="single" w:color="000000"/>
        </w:rPr>
        <w:t>l</w:t>
      </w:r>
      <w:r w:rsidR="003F7A2D">
        <w:rPr>
          <w:spacing w:val="-1"/>
          <w:u w:val="single" w:color="000000"/>
        </w:rPr>
        <w:t>v</w:t>
      </w:r>
      <w:r w:rsidR="003F7A2D">
        <w:rPr>
          <w:spacing w:val="1"/>
          <w:u w:val="single" w:color="000000"/>
        </w:rPr>
        <w:t>d</w:t>
      </w:r>
      <w:r w:rsidR="003F7A2D">
        <w:rPr>
          <w:u w:val="single" w:color="000000"/>
        </w:rPr>
        <w:t>,</w:t>
      </w:r>
      <w:r w:rsidR="003F7A2D">
        <w:rPr>
          <w:spacing w:val="-1"/>
          <w:u w:val="single" w:color="000000"/>
        </w:rPr>
        <w:t xml:space="preserve"> </w:t>
      </w:r>
      <w:r w:rsidR="003F7A2D">
        <w:rPr>
          <w:spacing w:val="-2"/>
          <w:u w:val="single" w:color="000000"/>
        </w:rPr>
        <w:t>A</w:t>
      </w:r>
      <w:r w:rsidR="003F7A2D">
        <w:rPr>
          <w:spacing w:val="1"/>
          <w:u w:val="single" w:color="000000"/>
        </w:rPr>
        <w:t>p</w:t>
      </w:r>
      <w:r w:rsidR="003F7A2D">
        <w:rPr>
          <w:u w:val="single" w:color="000000"/>
        </w:rPr>
        <w:t>a</w:t>
      </w:r>
      <w:r w:rsidR="003F7A2D">
        <w:rPr>
          <w:spacing w:val="1"/>
          <w:u w:val="single" w:color="000000"/>
        </w:rPr>
        <w:t>r</w:t>
      </w:r>
      <w:r w:rsidR="003F7A2D">
        <w:rPr>
          <w:spacing w:val="2"/>
          <w:u w:val="single" w:color="000000"/>
        </w:rPr>
        <w:t>t</w:t>
      </w:r>
      <w:r w:rsidR="003F7A2D">
        <w:rPr>
          <w:spacing w:val="-1"/>
          <w:u w:val="single" w:color="000000"/>
        </w:rPr>
        <w:t>m</w:t>
      </w:r>
      <w:r w:rsidR="003F7A2D">
        <w:rPr>
          <w:u w:val="single" w:color="000000"/>
        </w:rPr>
        <w:t>e</w:t>
      </w:r>
      <w:r w:rsidR="003F7A2D">
        <w:rPr>
          <w:spacing w:val="1"/>
          <w:u w:val="single" w:color="000000"/>
        </w:rPr>
        <w:t>n</w:t>
      </w:r>
      <w:r w:rsidR="003F7A2D">
        <w:rPr>
          <w:u w:val="single" w:color="000000"/>
        </w:rPr>
        <w:t>t</w:t>
      </w:r>
      <w:r w:rsidR="003F7A2D">
        <w:rPr>
          <w:spacing w:val="-8"/>
          <w:u w:val="single" w:color="000000"/>
        </w:rPr>
        <w:t xml:space="preserve"> </w:t>
      </w:r>
      <w:r w:rsidR="003F7A2D">
        <w:rPr>
          <w:spacing w:val="1"/>
          <w:u w:val="single" w:color="000000"/>
        </w:rPr>
        <w:t>2</w:t>
      </w:r>
      <w:r w:rsidR="003F7A2D">
        <w:rPr>
          <w:u w:val="single" w:color="000000"/>
        </w:rPr>
        <w:t>,</w:t>
      </w:r>
      <w:r w:rsidR="003F7A2D">
        <w:rPr>
          <w:spacing w:val="-1"/>
          <w:u w:val="single" w:color="000000"/>
        </w:rPr>
        <w:t xml:space="preserve"> </w:t>
      </w:r>
      <w:r w:rsidR="003F7A2D">
        <w:rPr>
          <w:spacing w:val="2"/>
          <w:u w:val="single" w:color="000000"/>
        </w:rPr>
        <w:t>J</w:t>
      </w:r>
      <w:r w:rsidR="003F7A2D">
        <w:rPr>
          <w:u w:val="single" w:color="000000"/>
        </w:rPr>
        <w:t>e</w:t>
      </w:r>
      <w:r w:rsidR="003F7A2D">
        <w:rPr>
          <w:spacing w:val="1"/>
          <w:u w:val="single" w:color="000000"/>
        </w:rPr>
        <w:t>r</w:t>
      </w:r>
      <w:r w:rsidR="003F7A2D">
        <w:rPr>
          <w:spacing w:val="-1"/>
          <w:u w:val="single" w:color="000000"/>
        </w:rPr>
        <w:t>s</w:t>
      </w:r>
      <w:r w:rsidR="003F7A2D">
        <w:rPr>
          <w:u w:val="single" w:color="000000"/>
        </w:rPr>
        <w:t>ey</w:t>
      </w:r>
      <w:r w:rsidR="003F7A2D">
        <w:rPr>
          <w:spacing w:val="-5"/>
          <w:u w:val="single" w:color="000000"/>
        </w:rPr>
        <w:t xml:space="preserve"> </w:t>
      </w:r>
      <w:r w:rsidR="003F7A2D">
        <w:rPr>
          <w:spacing w:val="-1"/>
          <w:u w:val="single" w:color="000000"/>
        </w:rPr>
        <w:t>C</w:t>
      </w:r>
      <w:r w:rsidR="003F7A2D">
        <w:rPr>
          <w:u w:val="single" w:color="000000"/>
        </w:rPr>
        <w:t>i</w:t>
      </w:r>
      <w:r w:rsidR="003F7A2D">
        <w:rPr>
          <w:spacing w:val="2"/>
          <w:u w:val="single" w:color="000000"/>
        </w:rPr>
        <w:t>t</w:t>
      </w:r>
      <w:r w:rsidR="003F7A2D">
        <w:rPr>
          <w:spacing w:val="-4"/>
          <w:u w:val="single" w:color="000000"/>
        </w:rPr>
        <w:t>y</w:t>
      </w:r>
      <w:r w:rsidR="003F7A2D">
        <w:rPr>
          <w:u w:val="single" w:color="000000"/>
        </w:rPr>
        <w:t>,</w:t>
      </w:r>
      <w:r w:rsidR="003F7A2D">
        <w:rPr>
          <w:spacing w:val="-3"/>
          <w:u w:val="single" w:color="000000"/>
        </w:rPr>
        <w:t xml:space="preserve"> </w:t>
      </w:r>
      <w:r w:rsidR="003F7A2D">
        <w:rPr>
          <w:u w:val="single" w:color="000000"/>
        </w:rPr>
        <w:t>NJ</w:t>
      </w:r>
      <w:r w:rsidR="003F7A2D">
        <w:rPr>
          <w:spacing w:val="-1"/>
          <w:u w:val="single" w:color="000000"/>
        </w:rPr>
        <w:t xml:space="preserve"> </w:t>
      </w:r>
      <w:r w:rsidR="003F7A2D">
        <w:rPr>
          <w:spacing w:val="1"/>
          <w:u w:val="single" w:color="000000"/>
        </w:rPr>
        <w:t>0730</w:t>
      </w:r>
      <w:r w:rsidR="003F7A2D">
        <w:rPr>
          <w:spacing w:val="-1"/>
          <w:u w:val="single" w:color="000000"/>
        </w:rPr>
        <w:t>7</w:t>
      </w:r>
      <w:r w:rsidR="003F7A2D">
        <w:rPr>
          <w:u w:val="single" w:color="000000"/>
        </w:rPr>
        <w:t>,</w:t>
      </w:r>
      <w:r w:rsidR="003F7A2D">
        <w:rPr>
          <w:spacing w:val="-5"/>
          <w:u w:val="single" w:color="000000"/>
        </w:rPr>
        <w:t xml:space="preserve"> </w:t>
      </w:r>
      <w:r w:rsidR="003F7A2D">
        <w:rPr>
          <w:spacing w:val="1"/>
          <w:u w:val="single" w:color="000000"/>
        </w:rPr>
        <w:t>201</w:t>
      </w:r>
      <w:r w:rsidR="003F7A2D">
        <w:rPr>
          <w:spacing w:val="-2"/>
          <w:u w:val="single" w:color="000000"/>
        </w:rPr>
        <w:t>.</w:t>
      </w:r>
      <w:r w:rsidR="003F7A2D">
        <w:rPr>
          <w:spacing w:val="1"/>
          <w:u w:val="single" w:color="000000"/>
        </w:rPr>
        <w:t>93</w:t>
      </w:r>
      <w:r w:rsidR="003F7A2D">
        <w:rPr>
          <w:spacing w:val="-1"/>
          <w:u w:val="single" w:color="000000"/>
        </w:rPr>
        <w:t>6</w:t>
      </w:r>
      <w:r w:rsidR="003F7A2D">
        <w:rPr>
          <w:u w:val="single" w:color="000000"/>
        </w:rPr>
        <w:t>.</w:t>
      </w:r>
      <w:r w:rsidR="003F7A2D">
        <w:rPr>
          <w:spacing w:val="1"/>
          <w:u w:val="single" w:color="000000"/>
        </w:rPr>
        <w:t>7</w:t>
      </w:r>
      <w:r w:rsidR="003F7A2D">
        <w:rPr>
          <w:spacing w:val="-1"/>
          <w:u w:val="single" w:color="000000"/>
        </w:rPr>
        <w:t>7</w:t>
      </w:r>
      <w:r w:rsidR="000A5B14">
        <w:rPr>
          <w:spacing w:val="1"/>
          <w:u w:val="single" w:color="000000"/>
        </w:rPr>
        <w:t>38</w:t>
      </w:r>
      <w:r w:rsidR="003F7A2D">
        <w:rPr>
          <w:u w:val="single" w:color="000000"/>
        </w:rPr>
        <w:t>,</w:t>
      </w:r>
      <w:r w:rsidR="003F7A2D">
        <w:rPr>
          <w:spacing w:val="43"/>
          <w:u w:val="single" w:color="000000"/>
        </w:rPr>
        <w:t xml:space="preserve"> </w:t>
      </w:r>
      <w:r w:rsidR="003F7A2D">
        <w:rPr>
          <w:spacing w:val="1"/>
          <w:u w:val="single" w:color="000000"/>
        </w:rPr>
        <w:t>r</w:t>
      </w:r>
      <w:r w:rsidR="000A5B14">
        <w:rPr>
          <w:spacing w:val="1"/>
          <w:u w:val="single" w:color="000000"/>
        </w:rPr>
        <w:t>ohan.sanas1990@gmail.com</w:t>
      </w:r>
    </w:p>
    <w:p w:rsidR="00457568" w:rsidRDefault="00457568" w:rsidP="00C254EE">
      <w:pPr>
        <w:spacing w:before="10" w:line="140" w:lineRule="exact"/>
        <w:jc w:val="both"/>
        <w:rPr>
          <w:sz w:val="15"/>
          <w:szCs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2"/>
        <w:gridCol w:w="7495"/>
        <w:gridCol w:w="1970"/>
      </w:tblGrid>
      <w:tr w:rsidR="000B730F" w:rsidTr="00F40552">
        <w:trPr>
          <w:trHeight w:hRule="exact" w:val="315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0B730F" w:rsidRDefault="000B730F" w:rsidP="00C254EE">
            <w:pPr>
              <w:spacing w:before="73"/>
              <w:ind w:left="40"/>
              <w:jc w:val="both"/>
            </w:pP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DUC</w:t>
            </w:r>
            <w:r>
              <w:rPr>
                <w:b/>
                <w:spacing w:val="5"/>
              </w:rPr>
              <w:t>A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N:</w:t>
            </w:r>
          </w:p>
        </w:tc>
        <w:tc>
          <w:tcPr>
            <w:tcW w:w="7495" w:type="dxa"/>
            <w:tcBorders>
              <w:top w:val="nil"/>
              <w:left w:val="nil"/>
              <w:bottom w:val="nil"/>
              <w:right w:val="nil"/>
            </w:tcBorders>
          </w:tcPr>
          <w:p w:rsidR="000B730F" w:rsidRDefault="00CB5710" w:rsidP="00C254EE">
            <w:pPr>
              <w:spacing w:before="73"/>
              <w:jc w:val="both"/>
            </w:pPr>
            <w:r>
              <w:rPr>
                <w:b/>
              </w:rPr>
              <w:t xml:space="preserve"> </w:t>
            </w:r>
            <w:r w:rsidR="000B730F">
              <w:rPr>
                <w:b/>
              </w:rPr>
              <w:t>S</w:t>
            </w:r>
            <w:r w:rsidR="000B730F">
              <w:rPr>
                <w:b/>
                <w:spacing w:val="1"/>
              </w:rPr>
              <w:t>t</w:t>
            </w:r>
            <w:r w:rsidR="000B730F">
              <w:rPr>
                <w:b/>
              </w:rPr>
              <w:t>e</w:t>
            </w:r>
            <w:r w:rsidR="000B730F">
              <w:rPr>
                <w:b/>
                <w:spacing w:val="1"/>
              </w:rPr>
              <w:t>v</w:t>
            </w:r>
            <w:r w:rsidR="000B730F">
              <w:rPr>
                <w:b/>
                <w:spacing w:val="-2"/>
              </w:rPr>
              <w:t>e</w:t>
            </w:r>
            <w:r w:rsidR="000B730F">
              <w:rPr>
                <w:b/>
              </w:rPr>
              <w:t>ns</w:t>
            </w:r>
            <w:r w:rsidR="000B730F">
              <w:rPr>
                <w:b/>
                <w:spacing w:val="-14"/>
              </w:rPr>
              <w:t xml:space="preserve"> </w:t>
            </w:r>
            <w:r w:rsidR="000B730F">
              <w:rPr>
                <w:b/>
                <w:spacing w:val="-1"/>
              </w:rPr>
              <w:t>I</w:t>
            </w:r>
            <w:r w:rsidR="000B730F">
              <w:rPr>
                <w:b/>
                <w:spacing w:val="2"/>
              </w:rPr>
              <w:t>ns</w:t>
            </w:r>
            <w:r w:rsidR="000B730F">
              <w:rPr>
                <w:b/>
                <w:spacing w:val="1"/>
              </w:rPr>
              <w:t>t</w:t>
            </w:r>
            <w:r w:rsidR="000B730F">
              <w:rPr>
                <w:b/>
              </w:rPr>
              <w:t>itute</w:t>
            </w:r>
            <w:r w:rsidR="000B730F">
              <w:rPr>
                <w:b/>
                <w:spacing w:val="-12"/>
              </w:rPr>
              <w:t xml:space="preserve"> </w:t>
            </w:r>
            <w:r w:rsidR="000B730F">
              <w:rPr>
                <w:b/>
                <w:spacing w:val="1"/>
              </w:rPr>
              <w:t>o</w:t>
            </w:r>
            <w:r w:rsidR="000B730F">
              <w:rPr>
                <w:b/>
              </w:rPr>
              <w:t>f</w:t>
            </w:r>
            <w:r w:rsidR="000B730F">
              <w:rPr>
                <w:b/>
                <w:spacing w:val="-1"/>
              </w:rPr>
              <w:t xml:space="preserve"> T</w:t>
            </w:r>
            <w:r w:rsidR="000B730F">
              <w:rPr>
                <w:b/>
              </w:rPr>
              <w:t>echn</w:t>
            </w:r>
            <w:r w:rsidR="000B730F">
              <w:rPr>
                <w:b/>
                <w:spacing w:val="1"/>
              </w:rPr>
              <w:t>o</w:t>
            </w:r>
            <w:r w:rsidR="000B730F">
              <w:rPr>
                <w:b/>
                <w:spacing w:val="2"/>
              </w:rPr>
              <w:t>l</w:t>
            </w:r>
            <w:r w:rsidR="000B730F">
              <w:rPr>
                <w:b/>
                <w:spacing w:val="1"/>
              </w:rPr>
              <w:t>ogy</w:t>
            </w:r>
            <w:r w:rsidR="000B730F">
              <w:rPr>
                <w:b/>
              </w:rPr>
              <w:t>,</w:t>
            </w:r>
            <w:r w:rsidR="000B730F">
              <w:rPr>
                <w:b/>
                <w:spacing w:val="-14"/>
              </w:rPr>
              <w:t xml:space="preserve"> </w:t>
            </w:r>
            <w:r w:rsidR="000B730F">
              <w:rPr>
                <w:spacing w:val="3"/>
              </w:rPr>
              <w:t>H</w:t>
            </w:r>
            <w:r w:rsidR="000B730F">
              <w:rPr>
                <w:spacing w:val="1"/>
              </w:rPr>
              <w:t>obo</w:t>
            </w:r>
            <w:r w:rsidR="000B730F">
              <w:rPr>
                <w:spacing w:val="-1"/>
              </w:rPr>
              <w:t>k</w:t>
            </w:r>
            <w:r w:rsidR="000B730F">
              <w:t>e</w:t>
            </w:r>
            <w:r w:rsidR="000B730F">
              <w:rPr>
                <w:spacing w:val="-1"/>
              </w:rPr>
              <w:t>n</w:t>
            </w:r>
            <w:r w:rsidR="000B730F">
              <w:t>,</w:t>
            </w:r>
            <w:r w:rsidR="000B730F">
              <w:rPr>
                <w:spacing w:val="-14"/>
              </w:rPr>
              <w:t xml:space="preserve"> </w:t>
            </w:r>
            <w:r w:rsidR="000B730F">
              <w:t>NJ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0B730F" w:rsidRDefault="000B730F" w:rsidP="00C254EE">
            <w:pPr>
              <w:spacing w:before="73"/>
              <w:ind w:left="621"/>
              <w:jc w:val="both"/>
            </w:pPr>
            <w:r>
              <w:rPr>
                <w:b/>
              </w:rPr>
              <w:t>Dec</w:t>
            </w:r>
            <w:r>
              <w:rPr>
                <w:b/>
                <w:spacing w:val="5"/>
              </w:rPr>
              <w:t>e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ber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1"/>
              </w:rPr>
              <w:t>201</w:t>
            </w:r>
            <w:r>
              <w:rPr>
                <w:b/>
              </w:rPr>
              <w:t>6</w:t>
            </w:r>
          </w:p>
        </w:tc>
      </w:tr>
      <w:tr w:rsidR="000B730F" w:rsidTr="00F40552">
        <w:trPr>
          <w:trHeight w:hRule="exact" w:val="246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0B730F" w:rsidRDefault="000B730F" w:rsidP="00C254EE">
            <w:pPr>
              <w:jc w:val="both"/>
            </w:pPr>
          </w:p>
        </w:tc>
        <w:tc>
          <w:tcPr>
            <w:tcW w:w="7495" w:type="dxa"/>
            <w:tcBorders>
              <w:top w:val="nil"/>
              <w:left w:val="nil"/>
              <w:bottom w:val="nil"/>
              <w:right w:val="nil"/>
            </w:tcBorders>
          </w:tcPr>
          <w:p w:rsidR="000B730F" w:rsidRDefault="00CB5710" w:rsidP="00C254EE">
            <w:pPr>
              <w:spacing w:line="200" w:lineRule="exact"/>
              <w:jc w:val="both"/>
            </w:pPr>
            <w:r>
              <w:rPr>
                <w:b/>
                <w:spacing w:val="2"/>
              </w:rPr>
              <w:t xml:space="preserve"> </w:t>
            </w:r>
            <w:r w:rsidR="000B730F">
              <w:rPr>
                <w:b/>
                <w:spacing w:val="2"/>
              </w:rPr>
              <w:t>M</w:t>
            </w:r>
            <w:r w:rsidR="000B730F">
              <w:rPr>
                <w:b/>
                <w:spacing w:val="1"/>
              </w:rPr>
              <w:t>a</w:t>
            </w:r>
            <w:r w:rsidR="000B730F">
              <w:rPr>
                <w:b/>
                <w:spacing w:val="-1"/>
              </w:rPr>
              <w:t>s</w:t>
            </w:r>
            <w:r w:rsidR="000B730F">
              <w:rPr>
                <w:b/>
                <w:spacing w:val="1"/>
              </w:rPr>
              <w:t>t</w:t>
            </w:r>
            <w:r w:rsidR="000B730F">
              <w:rPr>
                <w:b/>
                <w:spacing w:val="-2"/>
              </w:rPr>
              <w:t>e</w:t>
            </w:r>
            <w:r w:rsidR="000B730F">
              <w:rPr>
                <w:b/>
              </w:rPr>
              <w:t>r</w:t>
            </w:r>
            <w:r w:rsidR="000B730F">
              <w:rPr>
                <w:b/>
                <w:spacing w:val="-10"/>
              </w:rPr>
              <w:t xml:space="preserve"> </w:t>
            </w:r>
            <w:r w:rsidR="000B730F">
              <w:rPr>
                <w:b/>
                <w:spacing w:val="1"/>
              </w:rPr>
              <w:t>o</w:t>
            </w:r>
            <w:r w:rsidR="000B730F">
              <w:rPr>
                <w:b/>
              </w:rPr>
              <w:t>f</w:t>
            </w:r>
            <w:r w:rsidR="000B730F">
              <w:rPr>
                <w:b/>
                <w:spacing w:val="-3"/>
              </w:rPr>
              <w:t xml:space="preserve"> </w:t>
            </w:r>
            <w:r w:rsidR="000B730F">
              <w:rPr>
                <w:b/>
              </w:rPr>
              <w:t>Sci</w:t>
            </w:r>
            <w:r w:rsidR="000B730F">
              <w:rPr>
                <w:b/>
                <w:spacing w:val="3"/>
              </w:rPr>
              <w:t>e</w:t>
            </w:r>
            <w:r w:rsidR="000B730F">
              <w:rPr>
                <w:b/>
              </w:rPr>
              <w:t>nce</w:t>
            </w:r>
            <w:r w:rsidR="000B730F">
              <w:rPr>
                <w:b/>
                <w:spacing w:val="-9"/>
              </w:rPr>
              <w:t xml:space="preserve"> </w:t>
            </w:r>
            <w:r w:rsidR="000B730F">
              <w:rPr>
                <w:b/>
              </w:rPr>
              <w:t>in</w:t>
            </w:r>
            <w:r w:rsidR="000B730F">
              <w:rPr>
                <w:b/>
                <w:spacing w:val="-4"/>
              </w:rPr>
              <w:t xml:space="preserve"> </w:t>
            </w:r>
            <w:r w:rsidR="000B730F">
              <w:rPr>
                <w:b/>
                <w:spacing w:val="2"/>
                <w:w w:val="99"/>
              </w:rPr>
              <w:t>I</w:t>
            </w:r>
            <w:r w:rsidR="000B730F">
              <w:rPr>
                <w:b/>
                <w:w w:val="99"/>
              </w:rPr>
              <w:t>n</w:t>
            </w:r>
            <w:r w:rsidR="000B730F">
              <w:rPr>
                <w:b/>
                <w:spacing w:val="-2"/>
                <w:w w:val="99"/>
              </w:rPr>
              <w:t>f</w:t>
            </w:r>
            <w:r w:rsidR="000B730F">
              <w:rPr>
                <w:b/>
                <w:spacing w:val="1"/>
                <w:w w:val="99"/>
              </w:rPr>
              <w:t>o</w:t>
            </w:r>
            <w:r w:rsidR="000B730F">
              <w:rPr>
                <w:b/>
                <w:spacing w:val="5"/>
                <w:w w:val="99"/>
              </w:rPr>
              <w:t>r</w:t>
            </w:r>
            <w:r w:rsidR="000B730F">
              <w:rPr>
                <w:b/>
                <w:spacing w:val="-5"/>
                <w:w w:val="99"/>
              </w:rPr>
              <w:t>m</w:t>
            </w:r>
            <w:r w:rsidR="000B730F">
              <w:rPr>
                <w:b/>
                <w:spacing w:val="1"/>
                <w:w w:val="99"/>
              </w:rPr>
              <w:t>at</w:t>
            </w:r>
            <w:r w:rsidR="000B730F">
              <w:rPr>
                <w:b/>
                <w:spacing w:val="5"/>
                <w:w w:val="99"/>
              </w:rPr>
              <w:t>i</w:t>
            </w:r>
            <w:r w:rsidR="000B730F">
              <w:rPr>
                <w:b/>
                <w:spacing w:val="1"/>
                <w:w w:val="99"/>
              </w:rPr>
              <w:t>o</w:t>
            </w:r>
            <w:r w:rsidR="000B730F">
              <w:rPr>
                <w:b/>
                <w:w w:val="99"/>
              </w:rPr>
              <w:t>n</w:t>
            </w:r>
            <w:r w:rsidR="000B730F">
              <w:rPr>
                <w:b/>
                <w:spacing w:val="-9"/>
                <w:w w:val="99"/>
              </w:rPr>
              <w:t xml:space="preserve"> </w:t>
            </w:r>
            <w:r w:rsidR="000B730F">
              <w:rPr>
                <w:b/>
                <w:spacing w:val="4"/>
              </w:rPr>
              <w:t>S</w:t>
            </w:r>
            <w:r w:rsidR="000B730F">
              <w:rPr>
                <w:b/>
                <w:spacing w:val="1"/>
              </w:rPr>
              <w:t>y</w:t>
            </w:r>
            <w:r w:rsidR="000B730F">
              <w:rPr>
                <w:b/>
                <w:spacing w:val="-1"/>
              </w:rPr>
              <w:t>s</w:t>
            </w:r>
            <w:r w:rsidR="000B730F">
              <w:rPr>
                <w:b/>
                <w:spacing w:val="1"/>
              </w:rPr>
              <w:t>t</w:t>
            </w:r>
            <w:r w:rsidR="000B730F">
              <w:rPr>
                <w:b/>
                <w:spacing w:val="3"/>
              </w:rPr>
              <w:t>e</w:t>
            </w:r>
            <w:r w:rsidR="000B730F">
              <w:rPr>
                <w:b/>
                <w:spacing w:val="-5"/>
              </w:rPr>
              <w:t>m</w:t>
            </w:r>
            <w:r w:rsidR="000B730F">
              <w:rPr>
                <w:b/>
                <w:spacing w:val="-1"/>
              </w:rPr>
              <w:t>s</w:t>
            </w:r>
            <w:r w:rsidR="000B730F">
              <w:rPr>
                <w:b/>
              </w:rPr>
              <w:t>,</w:t>
            </w:r>
            <w:r w:rsidR="000B730F">
              <w:rPr>
                <w:b/>
                <w:spacing w:val="-6"/>
              </w:rPr>
              <w:t xml:space="preserve"> </w:t>
            </w:r>
            <w:r w:rsidR="000B730F">
              <w:rPr>
                <w:b/>
                <w:spacing w:val="1"/>
              </w:rPr>
              <w:t>B</w:t>
            </w:r>
            <w:r w:rsidR="000B730F">
              <w:rPr>
                <w:b/>
              </w:rPr>
              <w:t>u</w:t>
            </w:r>
            <w:r w:rsidR="000B730F">
              <w:rPr>
                <w:b/>
                <w:spacing w:val="-1"/>
              </w:rPr>
              <w:t>s</w:t>
            </w:r>
            <w:r w:rsidR="000B730F">
              <w:rPr>
                <w:b/>
                <w:spacing w:val="2"/>
              </w:rPr>
              <w:t>i</w:t>
            </w:r>
            <w:r w:rsidR="000B730F">
              <w:rPr>
                <w:b/>
              </w:rPr>
              <w:t>ne</w:t>
            </w:r>
            <w:r w:rsidR="000B730F">
              <w:rPr>
                <w:b/>
                <w:spacing w:val="2"/>
              </w:rPr>
              <w:t>s</w:t>
            </w:r>
            <w:r w:rsidR="000B730F">
              <w:rPr>
                <w:b/>
              </w:rPr>
              <w:t>s</w:t>
            </w:r>
            <w:r w:rsidR="000B730F">
              <w:rPr>
                <w:b/>
                <w:spacing w:val="-7"/>
              </w:rPr>
              <w:t xml:space="preserve"> </w:t>
            </w:r>
            <w:r w:rsidR="000B730F">
              <w:rPr>
                <w:b/>
              </w:rPr>
              <w:t>An</w:t>
            </w:r>
            <w:r w:rsidR="000B730F">
              <w:rPr>
                <w:b/>
                <w:spacing w:val="1"/>
              </w:rPr>
              <w:t>a</w:t>
            </w:r>
            <w:r w:rsidR="000B730F">
              <w:rPr>
                <w:b/>
              </w:rPr>
              <w:t>l</w:t>
            </w:r>
            <w:r w:rsidR="000B730F">
              <w:rPr>
                <w:b/>
                <w:spacing w:val="1"/>
              </w:rPr>
              <w:t>yt</w:t>
            </w:r>
            <w:r w:rsidR="000B730F">
              <w:rPr>
                <w:b/>
              </w:rPr>
              <w:t>ics</w:t>
            </w:r>
            <w:r w:rsidR="000B730F">
              <w:rPr>
                <w:b/>
                <w:spacing w:val="-8"/>
              </w:rPr>
              <w:t xml:space="preserve"> </w:t>
            </w:r>
            <w:r w:rsidR="000B730F">
              <w:rPr>
                <w:b/>
                <w:spacing w:val="2"/>
              </w:rPr>
              <w:t>C</w:t>
            </w:r>
            <w:r w:rsidR="000B730F">
              <w:rPr>
                <w:b/>
                <w:spacing w:val="1"/>
              </w:rPr>
              <w:t>o</w:t>
            </w:r>
            <w:r w:rsidR="000B730F">
              <w:rPr>
                <w:b/>
              </w:rPr>
              <w:t>ncen</w:t>
            </w:r>
            <w:r w:rsidR="000B730F">
              <w:rPr>
                <w:b/>
                <w:spacing w:val="1"/>
              </w:rPr>
              <w:t>t</w:t>
            </w:r>
            <w:r w:rsidR="000B730F">
              <w:rPr>
                <w:b/>
              </w:rPr>
              <w:t>r</w:t>
            </w:r>
            <w:r w:rsidR="000B730F">
              <w:rPr>
                <w:b/>
                <w:spacing w:val="1"/>
              </w:rPr>
              <w:t>at</w:t>
            </w:r>
            <w:r w:rsidR="000B730F">
              <w:rPr>
                <w:b/>
              </w:rPr>
              <w:t>i</w:t>
            </w:r>
            <w:r w:rsidR="000B730F">
              <w:rPr>
                <w:b/>
                <w:spacing w:val="1"/>
              </w:rPr>
              <w:t>o</w:t>
            </w:r>
            <w:r w:rsidR="000B730F">
              <w:rPr>
                <w:b/>
                <w:spacing w:val="4"/>
              </w:rPr>
              <w:t>n</w:t>
            </w:r>
            <w:r w:rsidR="000B730F">
              <w:t>.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0B730F" w:rsidRDefault="000B730F" w:rsidP="00C254EE">
            <w:pPr>
              <w:spacing w:line="200" w:lineRule="exact"/>
              <w:ind w:left="1031"/>
              <w:jc w:val="both"/>
            </w:pPr>
            <w:r>
              <w:rPr>
                <w:b/>
                <w:spacing w:val="-1"/>
              </w:rPr>
              <w:t xml:space="preserve">  G</w:t>
            </w:r>
            <w:r>
              <w:rPr>
                <w:b/>
              </w:rPr>
              <w:t>PA: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1"/>
              </w:rPr>
              <w:t>3</w:t>
            </w:r>
            <w:r>
              <w:rPr>
                <w:b/>
              </w:rPr>
              <w:t>.7</w:t>
            </w:r>
          </w:p>
        </w:tc>
      </w:tr>
    </w:tbl>
    <w:p w:rsidR="003B36AB" w:rsidRDefault="00CB5710" w:rsidP="00C254EE">
      <w:pPr>
        <w:spacing w:line="200" w:lineRule="exact"/>
        <w:jc w:val="both"/>
      </w:pPr>
      <w:r>
        <w:rPr>
          <w:b/>
        </w:rPr>
        <w:t xml:space="preserve">                                    </w:t>
      </w:r>
      <w:r w:rsidR="000B730F">
        <w:rPr>
          <w:b/>
        </w:rPr>
        <w:t>C</w:t>
      </w:r>
      <w:r w:rsidR="000B730F">
        <w:rPr>
          <w:b/>
          <w:spacing w:val="1"/>
        </w:rPr>
        <w:t>o</w:t>
      </w:r>
      <w:r w:rsidR="000B730F">
        <w:rPr>
          <w:b/>
        </w:rPr>
        <w:t>ur</w:t>
      </w:r>
      <w:r w:rsidR="000B730F">
        <w:rPr>
          <w:b/>
          <w:spacing w:val="-1"/>
        </w:rPr>
        <w:t>s</w:t>
      </w:r>
      <w:r w:rsidR="000B730F">
        <w:rPr>
          <w:b/>
        </w:rPr>
        <w:t>es</w:t>
      </w:r>
      <w:r w:rsidR="000B730F">
        <w:t>:</w:t>
      </w:r>
      <w:r w:rsidR="000B730F">
        <w:rPr>
          <w:spacing w:val="-7"/>
        </w:rPr>
        <w:t xml:space="preserve"> </w:t>
      </w:r>
      <w:r w:rsidR="000B730F">
        <w:rPr>
          <w:spacing w:val="1"/>
        </w:rPr>
        <w:t>M</w:t>
      </w:r>
      <w:r w:rsidR="000B730F">
        <w:rPr>
          <w:spacing w:val="-1"/>
        </w:rPr>
        <w:t>u</w:t>
      </w:r>
      <w:r w:rsidR="000B730F">
        <w:t>lt</w:t>
      </w:r>
      <w:r w:rsidR="000B730F">
        <w:rPr>
          <w:spacing w:val="2"/>
        </w:rPr>
        <w:t>i</w:t>
      </w:r>
      <w:r w:rsidR="000B730F">
        <w:rPr>
          <w:spacing w:val="-1"/>
        </w:rPr>
        <w:t>v</w:t>
      </w:r>
      <w:r w:rsidR="000B730F">
        <w:t>a</w:t>
      </w:r>
      <w:r w:rsidR="000B730F">
        <w:rPr>
          <w:spacing w:val="1"/>
        </w:rPr>
        <w:t>r</w:t>
      </w:r>
      <w:r w:rsidR="000B730F">
        <w:t>iate</w:t>
      </w:r>
      <w:r w:rsidR="000B730F">
        <w:rPr>
          <w:spacing w:val="-7"/>
        </w:rPr>
        <w:t xml:space="preserve"> </w:t>
      </w:r>
      <w:r w:rsidR="000B730F">
        <w:t>A</w:t>
      </w:r>
      <w:r w:rsidR="000B730F">
        <w:rPr>
          <w:spacing w:val="1"/>
        </w:rPr>
        <w:t>n</w:t>
      </w:r>
      <w:r w:rsidR="000B730F">
        <w:t>a</w:t>
      </w:r>
      <w:r w:rsidR="000B730F">
        <w:rPr>
          <w:spacing w:val="2"/>
        </w:rPr>
        <w:t>l</w:t>
      </w:r>
      <w:r w:rsidR="000B730F">
        <w:rPr>
          <w:spacing w:val="-4"/>
        </w:rPr>
        <w:t>y</w:t>
      </w:r>
      <w:r w:rsidR="000B730F">
        <w:rPr>
          <w:spacing w:val="-1"/>
        </w:rPr>
        <w:t>s</w:t>
      </w:r>
      <w:r w:rsidR="000B730F">
        <w:rPr>
          <w:spacing w:val="2"/>
        </w:rPr>
        <w:t>i</w:t>
      </w:r>
      <w:r w:rsidR="000B730F">
        <w:t>s</w:t>
      </w:r>
      <w:r w:rsidR="000B730F">
        <w:rPr>
          <w:spacing w:val="-5"/>
        </w:rPr>
        <w:t xml:space="preserve"> </w:t>
      </w:r>
      <w:r w:rsidR="000B730F">
        <w:rPr>
          <w:spacing w:val="1"/>
        </w:rPr>
        <w:t>u</w:t>
      </w:r>
      <w:r w:rsidR="000B730F">
        <w:rPr>
          <w:spacing w:val="-1"/>
        </w:rPr>
        <w:t>s</w:t>
      </w:r>
      <w:r w:rsidR="000B730F">
        <w:rPr>
          <w:spacing w:val="2"/>
        </w:rPr>
        <w:t>i</w:t>
      </w:r>
      <w:r w:rsidR="000B730F">
        <w:rPr>
          <w:spacing w:val="-1"/>
        </w:rPr>
        <w:t>n</w:t>
      </w:r>
      <w:r w:rsidR="000B730F">
        <w:t>g</w:t>
      </w:r>
      <w:r w:rsidR="000B730F">
        <w:rPr>
          <w:spacing w:val="-5"/>
        </w:rPr>
        <w:t xml:space="preserve"> </w:t>
      </w:r>
      <w:r w:rsidR="000B730F">
        <w:rPr>
          <w:spacing w:val="2"/>
        </w:rPr>
        <w:t>S</w:t>
      </w:r>
      <w:r w:rsidR="000B730F">
        <w:t>A</w:t>
      </w:r>
      <w:r w:rsidR="000B730F">
        <w:rPr>
          <w:spacing w:val="1"/>
        </w:rPr>
        <w:t>S</w:t>
      </w:r>
      <w:r w:rsidR="000B730F">
        <w:t>,</w:t>
      </w:r>
      <w:r w:rsidR="000B730F">
        <w:rPr>
          <w:spacing w:val="-3"/>
        </w:rPr>
        <w:t xml:space="preserve"> </w:t>
      </w:r>
      <w:r w:rsidR="000B730F">
        <w:t>F</w:t>
      </w:r>
      <w:r w:rsidR="000B730F">
        <w:rPr>
          <w:spacing w:val="2"/>
        </w:rPr>
        <w:t>i</w:t>
      </w:r>
      <w:r w:rsidR="000B730F">
        <w:rPr>
          <w:spacing w:val="-1"/>
        </w:rPr>
        <w:t>n</w:t>
      </w:r>
      <w:r w:rsidR="000B730F">
        <w:t>a</w:t>
      </w:r>
      <w:r w:rsidR="000B730F">
        <w:rPr>
          <w:spacing w:val="-1"/>
        </w:rPr>
        <w:t>n</w:t>
      </w:r>
      <w:r w:rsidR="000B730F">
        <w:rPr>
          <w:spacing w:val="3"/>
        </w:rPr>
        <w:t>c</w:t>
      </w:r>
      <w:r w:rsidR="000B730F">
        <w:t>ial</w:t>
      </w:r>
      <w:r w:rsidR="000B730F">
        <w:rPr>
          <w:spacing w:val="-7"/>
        </w:rPr>
        <w:t xml:space="preserve"> </w:t>
      </w:r>
      <w:r w:rsidR="000B730F">
        <w:rPr>
          <w:spacing w:val="2"/>
        </w:rPr>
        <w:t>D</w:t>
      </w:r>
      <w:r w:rsidR="000B730F">
        <w:t>e</w:t>
      </w:r>
      <w:r w:rsidR="000B730F">
        <w:rPr>
          <w:spacing w:val="1"/>
        </w:rPr>
        <w:t>c</w:t>
      </w:r>
      <w:r w:rsidR="000B730F">
        <w:t>i</w:t>
      </w:r>
      <w:r w:rsidR="000B730F">
        <w:rPr>
          <w:spacing w:val="-1"/>
        </w:rPr>
        <w:t>s</w:t>
      </w:r>
      <w:r w:rsidR="000B730F">
        <w:t>i</w:t>
      </w:r>
      <w:r w:rsidR="000B730F">
        <w:rPr>
          <w:spacing w:val="1"/>
        </w:rPr>
        <w:t>o</w:t>
      </w:r>
      <w:r w:rsidR="000B730F">
        <w:t>n</w:t>
      </w:r>
      <w:r w:rsidR="000B730F">
        <w:rPr>
          <w:spacing w:val="-8"/>
        </w:rPr>
        <w:t xml:space="preserve"> </w:t>
      </w:r>
      <w:r w:rsidR="000B730F">
        <w:t>M</w:t>
      </w:r>
      <w:r w:rsidR="000B730F">
        <w:rPr>
          <w:spacing w:val="3"/>
        </w:rPr>
        <w:t>a</w:t>
      </w:r>
      <w:r w:rsidR="000B730F">
        <w:rPr>
          <w:spacing w:val="-1"/>
        </w:rPr>
        <w:t>k</w:t>
      </w:r>
      <w:r w:rsidR="000B730F">
        <w:t>i</w:t>
      </w:r>
      <w:r w:rsidR="000B730F">
        <w:rPr>
          <w:spacing w:val="1"/>
        </w:rPr>
        <w:t>n</w:t>
      </w:r>
      <w:r w:rsidR="000B730F">
        <w:rPr>
          <w:spacing w:val="-1"/>
        </w:rPr>
        <w:t>g</w:t>
      </w:r>
      <w:r w:rsidR="000B730F">
        <w:t>,</w:t>
      </w:r>
      <w:r w:rsidR="000B730F">
        <w:rPr>
          <w:spacing w:val="-3"/>
        </w:rPr>
        <w:t xml:space="preserve"> </w:t>
      </w:r>
      <w:r w:rsidR="000B730F">
        <w:rPr>
          <w:spacing w:val="2"/>
        </w:rPr>
        <w:t>K</w:t>
      </w:r>
      <w:r w:rsidR="000B730F">
        <w:rPr>
          <w:spacing w:val="-1"/>
        </w:rPr>
        <w:t>n</w:t>
      </w:r>
      <w:r w:rsidR="000B730F">
        <w:rPr>
          <w:spacing w:val="3"/>
        </w:rPr>
        <w:t>o</w:t>
      </w:r>
      <w:r w:rsidR="000B730F">
        <w:rPr>
          <w:spacing w:val="-2"/>
        </w:rPr>
        <w:t>w</w:t>
      </w:r>
      <w:r w:rsidR="000B730F">
        <w:t>le</w:t>
      </w:r>
      <w:r w:rsidR="000B730F">
        <w:rPr>
          <w:spacing w:val="1"/>
        </w:rPr>
        <w:t>d</w:t>
      </w:r>
      <w:r w:rsidR="000B730F">
        <w:rPr>
          <w:spacing w:val="-1"/>
        </w:rPr>
        <w:t>g</w:t>
      </w:r>
      <w:r w:rsidR="000B730F">
        <w:t>e</w:t>
      </w:r>
      <w:r w:rsidR="000B730F">
        <w:rPr>
          <w:spacing w:val="-8"/>
        </w:rPr>
        <w:t xml:space="preserve"> </w:t>
      </w:r>
      <w:r w:rsidR="000B730F">
        <w:rPr>
          <w:spacing w:val="2"/>
        </w:rPr>
        <w:t>D</w:t>
      </w:r>
      <w:r w:rsidR="000B730F">
        <w:t>i</w:t>
      </w:r>
      <w:r w:rsidR="000B730F">
        <w:rPr>
          <w:spacing w:val="-1"/>
        </w:rPr>
        <w:t>s</w:t>
      </w:r>
      <w:r w:rsidR="000B730F">
        <w:t>c</w:t>
      </w:r>
      <w:r w:rsidR="000B730F">
        <w:rPr>
          <w:spacing w:val="3"/>
        </w:rPr>
        <w:t>o</w:t>
      </w:r>
      <w:r w:rsidR="000B730F">
        <w:rPr>
          <w:spacing w:val="-1"/>
        </w:rPr>
        <w:t>v</w:t>
      </w:r>
      <w:r w:rsidR="000B730F">
        <w:t>e</w:t>
      </w:r>
      <w:r w:rsidR="000B730F">
        <w:rPr>
          <w:spacing w:val="3"/>
        </w:rPr>
        <w:t>r</w:t>
      </w:r>
      <w:r w:rsidR="000B730F">
        <w:t>y</w:t>
      </w:r>
      <w:r w:rsidR="000B730F">
        <w:rPr>
          <w:spacing w:val="-11"/>
        </w:rPr>
        <w:t xml:space="preserve"> </w:t>
      </w:r>
      <w:r w:rsidR="000B730F">
        <w:rPr>
          <w:spacing w:val="2"/>
        </w:rPr>
        <w:t>i</w:t>
      </w:r>
      <w:r w:rsidR="000B730F">
        <w:t>n</w:t>
      </w:r>
      <w:r w:rsidR="000B730F">
        <w:rPr>
          <w:spacing w:val="-3"/>
        </w:rPr>
        <w:t xml:space="preserve"> </w:t>
      </w:r>
      <w:r w:rsidR="000B730F">
        <w:t>Dat</w:t>
      </w:r>
      <w:r w:rsidR="000B730F">
        <w:rPr>
          <w:spacing w:val="1"/>
        </w:rPr>
        <w:t>ab</w:t>
      </w:r>
      <w:r w:rsidR="000B730F">
        <w:t>as</w:t>
      </w:r>
      <w:r w:rsidR="000B730F">
        <w:rPr>
          <w:spacing w:val="2"/>
        </w:rPr>
        <w:t>e</w:t>
      </w:r>
      <w:r w:rsidR="000B730F">
        <w:rPr>
          <w:spacing w:val="-1"/>
        </w:rPr>
        <w:t>s</w:t>
      </w:r>
      <w:r w:rsidR="000B730F">
        <w:t xml:space="preserve"> using R</w:t>
      </w:r>
      <w:r>
        <w:t>,</w:t>
      </w:r>
    </w:p>
    <w:p w:rsidR="000B730F" w:rsidRDefault="000B730F" w:rsidP="00C254EE">
      <w:pPr>
        <w:spacing w:line="200" w:lineRule="exact"/>
        <w:jc w:val="both"/>
      </w:pPr>
      <w:r>
        <w:t xml:space="preserve"> </w:t>
      </w:r>
      <w:r w:rsidR="00CB5710">
        <w:t xml:space="preserve">              </w:t>
      </w:r>
      <w:r w:rsidR="003B36AB">
        <w:t xml:space="preserve">                                     Risk Management Analytics, Data Visualization, </w:t>
      </w:r>
      <w:r w:rsidR="007F61D8">
        <w:t>Project Management Fundamentals</w:t>
      </w:r>
      <w:r w:rsidR="003B36AB">
        <w:t>.</w:t>
      </w:r>
    </w:p>
    <w:p w:rsidR="000B730F" w:rsidRDefault="000B730F" w:rsidP="00C254EE">
      <w:pPr>
        <w:spacing w:before="11" w:line="220" w:lineRule="exact"/>
        <w:jc w:val="both"/>
        <w:rPr>
          <w:sz w:val="22"/>
          <w:szCs w:val="22"/>
        </w:rPr>
      </w:pPr>
    </w:p>
    <w:p w:rsidR="000B730F" w:rsidRDefault="00CB5710" w:rsidP="00C254EE">
      <w:pPr>
        <w:jc w:val="both"/>
      </w:pPr>
      <w:r>
        <w:rPr>
          <w:b/>
          <w:spacing w:val="2"/>
        </w:rPr>
        <w:t xml:space="preserve">                                   </w:t>
      </w:r>
      <w:r w:rsidR="000B730F">
        <w:rPr>
          <w:b/>
          <w:spacing w:val="2"/>
        </w:rPr>
        <w:t>S</w:t>
      </w:r>
      <w:r w:rsidR="000B730F">
        <w:rPr>
          <w:b/>
          <w:spacing w:val="-5"/>
        </w:rPr>
        <w:t>m</w:t>
      </w:r>
      <w:r w:rsidR="000B730F">
        <w:rPr>
          <w:b/>
          <w:spacing w:val="1"/>
        </w:rPr>
        <w:t>t</w:t>
      </w:r>
      <w:r w:rsidR="000B730F">
        <w:rPr>
          <w:b/>
        </w:rPr>
        <w:t>.</w:t>
      </w:r>
      <w:r w:rsidR="000B730F">
        <w:rPr>
          <w:b/>
          <w:spacing w:val="-3"/>
        </w:rPr>
        <w:t xml:space="preserve"> </w:t>
      </w:r>
      <w:r w:rsidR="000B730F">
        <w:rPr>
          <w:b/>
          <w:spacing w:val="1"/>
        </w:rPr>
        <w:t>Ka</w:t>
      </w:r>
      <w:r w:rsidR="000B730F">
        <w:rPr>
          <w:b/>
          <w:spacing w:val="-1"/>
        </w:rPr>
        <w:t>s</w:t>
      </w:r>
      <w:r w:rsidR="000B730F">
        <w:rPr>
          <w:b/>
        </w:rPr>
        <w:t>hi</w:t>
      </w:r>
      <w:r w:rsidR="000B730F">
        <w:rPr>
          <w:b/>
          <w:spacing w:val="-1"/>
        </w:rPr>
        <w:t>b</w:t>
      </w:r>
      <w:r w:rsidR="000B730F">
        <w:rPr>
          <w:b/>
          <w:spacing w:val="1"/>
        </w:rPr>
        <w:t>a</w:t>
      </w:r>
      <w:r w:rsidR="000B730F">
        <w:rPr>
          <w:b/>
        </w:rPr>
        <w:t>i</w:t>
      </w:r>
      <w:r w:rsidR="000B730F">
        <w:rPr>
          <w:b/>
          <w:spacing w:val="-8"/>
        </w:rPr>
        <w:t xml:space="preserve"> </w:t>
      </w:r>
      <w:r w:rsidR="000B730F">
        <w:rPr>
          <w:b/>
        </w:rPr>
        <w:t>N</w:t>
      </w:r>
      <w:r w:rsidR="000B730F">
        <w:rPr>
          <w:b/>
          <w:spacing w:val="1"/>
        </w:rPr>
        <w:t>ava</w:t>
      </w:r>
      <w:r w:rsidR="000B730F">
        <w:rPr>
          <w:b/>
        </w:rPr>
        <w:t>le</w:t>
      </w:r>
      <w:r w:rsidR="000B730F">
        <w:rPr>
          <w:b/>
          <w:spacing w:val="-6"/>
        </w:rPr>
        <w:t xml:space="preserve"> </w:t>
      </w:r>
      <w:r w:rsidR="000B730F">
        <w:rPr>
          <w:b/>
        </w:rPr>
        <w:t>C</w:t>
      </w:r>
      <w:r w:rsidR="000B730F">
        <w:rPr>
          <w:b/>
          <w:spacing w:val="1"/>
        </w:rPr>
        <w:t>o</w:t>
      </w:r>
      <w:r w:rsidR="000B730F">
        <w:rPr>
          <w:b/>
        </w:rPr>
        <w:t>lle</w:t>
      </w:r>
      <w:r w:rsidR="000B730F">
        <w:rPr>
          <w:b/>
          <w:spacing w:val="1"/>
        </w:rPr>
        <w:t>g</w:t>
      </w:r>
      <w:r w:rsidR="000B730F">
        <w:rPr>
          <w:b/>
        </w:rPr>
        <w:t>e</w:t>
      </w:r>
      <w:r w:rsidR="000B730F">
        <w:rPr>
          <w:b/>
          <w:spacing w:val="-5"/>
        </w:rPr>
        <w:t xml:space="preserve"> </w:t>
      </w:r>
      <w:r w:rsidR="000B730F">
        <w:rPr>
          <w:b/>
          <w:spacing w:val="1"/>
        </w:rPr>
        <w:t>o</w:t>
      </w:r>
      <w:r w:rsidR="000B730F">
        <w:rPr>
          <w:b/>
        </w:rPr>
        <w:t>f</w:t>
      </w:r>
      <w:r w:rsidR="000B730F">
        <w:rPr>
          <w:b/>
          <w:spacing w:val="1"/>
        </w:rPr>
        <w:t xml:space="preserve"> </w:t>
      </w:r>
      <w:r w:rsidR="000B730F">
        <w:rPr>
          <w:b/>
          <w:spacing w:val="-1"/>
        </w:rPr>
        <w:t>E</w:t>
      </w:r>
      <w:r w:rsidR="000B730F">
        <w:rPr>
          <w:b/>
        </w:rPr>
        <w:t>n</w:t>
      </w:r>
      <w:r w:rsidR="000B730F">
        <w:rPr>
          <w:b/>
          <w:spacing w:val="1"/>
        </w:rPr>
        <w:t>g</w:t>
      </w:r>
      <w:r w:rsidR="000B730F">
        <w:rPr>
          <w:b/>
        </w:rPr>
        <w:t>ineer</w:t>
      </w:r>
      <w:r w:rsidR="000B730F">
        <w:rPr>
          <w:b/>
          <w:spacing w:val="3"/>
        </w:rPr>
        <w:t>i</w:t>
      </w:r>
      <w:r w:rsidR="000B730F">
        <w:rPr>
          <w:b/>
        </w:rPr>
        <w:t>n</w:t>
      </w:r>
      <w:r w:rsidR="000B730F">
        <w:rPr>
          <w:b/>
          <w:spacing w:val="1"/>
        </w:rPr>
        <w:t>g</w:t>
      </w:r>
      <w:r w:rsidR="000B730F">
        <w:t>,</w:t>
      </w:r>
      <w:r w:rsidR="000B730F">
        <w:rPr>
          <w:spacing w:val="-10"/>
        </w:rPr>
        <w:t xml:space="preserve"> </w:t>
      </w:r>
      <w:r w:rsidR="000B730F">
        <w:t>U</w:t>
      </w:r>
      <w:r w:rsidR="000B730F">
        <w:rPr>
          <w:spacing w:val="-1"/>
        </w:rPr>
        <w:t>n</w:t>
      </w:r>
      <w:r w:rsidR="000B730F">
        <w:rPr>
          <w:spacing w:val="2"/>
        </w:rPr>
        <w:t>i</w:t>
      </w:r>
      <w:r w:rsidR="000B730F">
        <w:rPr>
          <w:spacing w:val="-1"/>
        </w:rPr>
        <w:t>v</w:t>
      </w:r>
      <w:r w:rsidR="000B730F">
        <w:t>e</w:t>
      </w:r>
      <w:r w:rsidR="000B730F">
        <w:rPr>
          <w:spacing w:val="1"/>
        </w:rPr>
        <w:t>r</w:t>
      </w:r>
      <w:r w:rsidR="000B730F">
        <w:rPr>
          <w:spacing w:val="-1"/>
        </w:rPr>
        <w:t>s</w:t>
      </w:r>
      <w:r w:rsidR="000B730F">
        <w:t>i</w:t>
      </w:r>
      <w:r w:rsidR="000B730F">
        <w:rPr>
          <w:spacing w:val="2"/>
        </w:rPr>
        <w:t>t</w:t>
      </w:r>
      <w:r w:rsidR="000B730F">
        <w:t>y</w:t>
      </w:r>
      <w:r w:rsidR="000B730F">
        <w:rPr>
          <w:spacing w:val="-9"/>
        </w:rPr>
        <w:t xml:space="preserve"> </w:t>
      </w:r>
      <w:r w:rsidR="000B730F">
        <w:rPr>
          <w:spacing w:val="1"/>
        </w:rPr>
        <w:t>o</w:t>
      </w:r>
      <w:r w:rsidR="000B730F">
        <w:t>f</w:t>
      </w:r>
      <w:r w:rsidR="000B730F">
        <w:rPr>
          <w:spacing w:val="-3"/>
        </w:rPr>
        <w:t xml:space="preserve"> </w:t>
      </w:r>
      <w:r w:rsidR="000B730F">
        <w:rPr>
          <w:spacing w:val="2"/>
        </w:rPr>
        <w:t>P</w:t>
      </w:r>
      <w:r w:rsidR="000B730F">
        <w:rPr>
          <w:spacing w:val="-1"/>
        </w:rPr>
        <w:t>un</w:t>
      </w:r>
      <w:r w:rsidR="000B730F">
        <w:t>e,</w:t>
      </w:r>
      <w:r w:rsidR="000B730F">
        <w:rPr>
          <w:spacing w:val="-3"/>
        </w:rPr>
        <w:t xml:space="preserve"> </w:t>
      </w:r>
      <w:r w:rsidR="000B730F">
        <w:rPr>
          <w:spacing w:val="1"/>
        </w:rPr>
        <w:t>I</w:t>
      </w:r>
      <w:r w:rsidR="000B730F">
        <w:rPr>
          <w:spacing w:val="-1"/>
        </w:rPr>
        <w:t>n</w:t>
      </w:r>
      <w:r w:rsidR="000B730F">
        <w:rPr>
          <w:spacing w:val="1"/>
        </w:rPr>
        <w:t>d</w:t>
      </w:r>
      <w:r w:rsidR="000B730F">
        <w:t xml:space="preserve">ia                                             </w:t>
      </w:r>
      <w:r w:rsidR="000B730F">
        <w:rPr>
          <w:spacing w:val="6"/>
        </w:rPr>
        <w:t xml:space="preserve"> </w:t>
      </w:r>
      <w:r w:rsidR="00AA7799">
        <w:rPr>
          <w:spacing w:val="6"/>
        </w:rPr>
        <w:t xml:space="preserve">     </w:t>
      </w:r>
      <w:r w:rsidR="000B730F">
        <w:rPr>
          <w:b/>
          <w:spacing w:val="1"/>
        </w:rPr>
        <w:t>J</w:t>
      </w:r>
      <w:r w:rsidR="000B730F">
        <w:rPr>
          <w:b/>
        </w:rPr>
        <w:t>u</w:t>
      </w:r>
      <w:r w:rsidR="000B730F">
        <w:rPr>
          <w:b/>
          <w:spacing w:val="-1"/>
        </w:rPr>
        <w:t>n</w:t>
      </w:r>
      <w:r w:rsidR="000B730F">
        <w:rPr>
          <w:b/>
        </w:rPr>
        <w:t>e</w:t>
      </w:r>
      <w:r w:rsidR="000B730F">
        <w:rPr>
          <w:b/>
          <w:spacing w:val="-3"/>
        </w:rPr>
        <w:t xml:space="preserve"> </w:t>
      </w:r>
      <w:r w:rsidR="000B730F">
        <w:rPr>
          <w:b/>
          <w:spacing w:val="-1"/>
        </w:rPr>
        <w:t>2</w:t>
      </w:r>
      <w:r w:rsidR="000B730F">
        <w:rPr>
          <w:b/>
          <w:spacing w:val="1"/>
        </w:rPr>
        <w:t>01</w:t>
      </w:r>
      <w:r w:rsidR="000B730F">
        <w:rPr>
          <w:b/>
        </w:rPr>
        <w:t>2</w:t>
      </w:r>
    </w:p>
    <w:p w:rsidR="000B730F" w:rsidRDefault="00CB5710" w:rsidP="00C254EE">
      <w:pPr>
        <w:spacing w:before="3"/>
        <w:jc w:val="both"/>
      </w:pPr>
      <w:r>
        <w:rPr>
          <w:b/>
          <w:spacing w:val="2"/>
        </w:rPr>
        <w:t xml:space="preserve">                                   </w:t>
      </w:r>
      <w:r w:rsidR="000B730F">
        <w:rPr>
          <w:b/>
          <w:spacing w:val="2"/>
        </w:rPr>
        <w:t>B</w:t>
      </w:r>
      <w:r w:rsidR="000B730F">
        <w:rPr>
          <w:b/>
          <w:spacing w:val="1"/>
        </w:rPr>
        <w:t>a</w:t>
      </w:r>
      <w:r w:rsidR="000B730F">
        <w:rPr>
          <w:b/>
        </w:rPr>
        <w:t>ch</w:t>
      </w:r>
      <w:r w:rsidR="000B730F">
        <w:rPr>
          <w:b/>
          <w:spacing w:val="3"/>
        </w:rPr>
        <w:t>e</w:t>
      </w:r>
      <w:r w:rsidR="000B730F">
        <w:rPr>
          <w:b/>
        </w:rPr>
        <w:t>l</w:t>
      </w:r>
      <w:r w:rsidR="000B730F">
        <w:rPr>
          <w:b/>
          <w:spacing w:val="1"/>
        </w:rPr>
        <w:t>o</w:t>
      </w:r>
      <w:r w:rsidR="000B730F">
        <w:rPr>
          <w:b/>
        </w:rPr>
        <w:t>r</w:t>
      </w:r>
      <w:r w:rsidR="000B730F">
        <w:rPr>
          <w:b/>
          <w:spacing w:val="-14"/>
        </w:rPr>
        <w:t xml:space="preserve"> </w:t>
      </w:r>
      <w:r w:rsidR="000B730F">
        <w:rPr>
          <w:b/>
          <w:spacing w:val="1"/>
        </w:rPr>
        <w:t>o</w:t>
      </w:r>
      <w:r w:rsidR="000B730F">
        <w:rPr>
          <w:b/>
        </w:rPr>
        <w:t>f</w:t>
      </w:r>
      <w:r w:rsidR="000B730F">
        <w:rPr>
          <w:b/>
          <w:spacing w:val="-3"/>
        </w:rPr>
        <w:t xml:space="preserve"> </w:t>
      </w:r>
      <w:r w:rsidR="000B730F">
        <w:rPr>
          <w:b/>
          <w:spacing w:val="-1"/>
        </w:rPr>
        <w:t>E</w:t>
      </w:r>
      <w:r w:rsidR="000B730F">
        <w:rPr>
          <w:b/>
        </w:rPr>
        <w:t>n</w:t>
      </w:r>
      <w:r w:rsidR="000B730F">
        <w:rPr>
          <w:b/>
          <w:spacing w:val="1"/>
        </w:rPr>
        <w:t>g</w:t>
      </w:r>
      <w:r w:rsidR="000B730F">
        <w:rPr>
          <w:b/>
          <w:spacing w:val="3"/>
        </w:rPr>
        <w:t>i</w:t>
      </w:r>
      <w:r w:rsidR="000B730F">
        <w:rPr>
          <w:b/>
        </w:rPr>
        <w:t>neer</w:t>
      </w:r>
      <w:r w:rsidR="000B730F">
        <w:rPr>
          <w:b/>
          <w:spacing w:val="2"/>
        </w:rPr>
        <w:t>i</w:t>
      </w:r>
      <w:r w:rsidR="000B730F">
        <w:rPr>
          <w:b/>
        </w:rPr>
        <w:t>ng</w:t>
      </w:r>
      <w:r w:rsidR="000B730F">
        <w:rPr>
          <w:b/>
          <w:spacing w:val="-16"/>
        </w:rPr>
        <w:t xml:space="preserve"> </w:t>
      </w:r>
      <w:r w:rsidR="000B730F">
        <w:rPr>
          <w:b/>
          <w:spacing w:val="2"/>
        </w:rPr>
        <w:t>i</w:t>
      </w:r>
      <w:r w:rsidR="000B730F">
        <w:rPr>
          <w:b/>
        </w:rPr>
        <w:t>n</w:t>
      </w:r>
      <w:r w:rsidR="000B730F">
        <w:rPr>
          <w:b/>
          <w:spacing w:val="-4"/>
        </w:rPr>
        <w:t xml:space="preserve"> </w:t>
      </w:r>
      <w:r w:rsidR="000B730F">
        <w:rPr>
          <w:b/>
          <w:spacing w:val="-1"/>
        </w:rPr>
        <w:t>I</w:t>
      </w:r>
      <w:r w:rsidR="000B730F">
        <w:rPr>
          <w:b/>
        </w:rPr>
        <w:t>nf</w:t>
      </w:r>
      <w:r w:rsidR="000B730F">
        <w:rPr>
          <w:b/>
          <w:spacing w:val="2"/>
        </w:rPr>
        <w:t>o</w:t>
      </w:r>
      <w:r w:rsidR="000B730F">
        <w:rPr>
          <w:b/>
          <w:spacing w:val="3"/>
        </w:rPr>
        <w:t>r</w:t>
      </w:r>
      <w:r w:rsidR="000B730F">
        <w:rPr>
          <w:b/>
          <w:spacing w:val="-3"/>
        </w:rPr>
        <w:t>m</w:t>
      </w:r>
      <w:r w:rsidR="000B730F">
        <w:rPr>
          <w:b/>
          <w:spacing w:val="1"/>
        </w:rPr>
        <w:t>at</w:t>
      </w:r>
      <w:r w:rsidR="000B730F">
        <w:rPr>
          <w:b/>
        </w:rPr>
        <w:t>i</w:t>
      </w:r>
      <w:r w:rsidR="000B730F">
        <w:rPr>
          <w:b/>
          <w:spacing w:val="1"/>
        </w:rPr>
        <w:t>o</w:t>
      </w:r>
      <w:r w:rsidR="000B730F">
        <w:rPr>
          <w:b/>
        </w:rPr>
        <w:t>n</w:t>
      </w:r>
      <w:r w:rsidR="000B730F">
        <w:rPr>
          <w:b/>
          <w:spacing w:val="-10"/>
        </w:rPr>
        <w:t xml:space="preserve"> </w:t>
      </w:r>
      <w:r w:rsidR="000B730F">
        <w:rPr>
          <w:b/>
          <w:spacing w:val="-1"/>
        </w:rPr>
        <w:t>T</w:t>
      </w:r>
      <w:r w:rsidR="000B730F">
        <w:rPr>
          <w:b/>
        </w:rPr>
        <w:t>e</w:t>
      </w:r>
      <w:r w:rsidR="000B730F">
        <w:rPr>
          <w:b/>
          <w:spacing w:val="1"/>
        </w:rPr>
        <w:t>c</w:t>
      </w:r>
      <w:r w:rsidR="000B730F">
        <w:rPr>
          <w:b/>
        </w:rPr>
        <w:t>h</w:t>
      </w:r>
      <w:r w:rsidR="000B730F">
        <w:rPr>
          <w:b/>
          <w:spacing w:val="-1"/>
        </w:rPr>
        <w:t>n</w:t>
      </w:r>
      <w:r w:rsidR="000B730F">
        <w:rPr>
          <w:b/>
          <w:spacing w:val="1"/>
        </w:rPr>
        <w:t>o</w:t>
      </w:r>
      <w:r w:rsidR="000B730F">
        <w:rPr>
          <w:b/>
        </w:rPr>
        <w:t>l</w:t>
      </w:r>
      <w:r w:rsidR="000B730F">
        <w:rPr>
          <w:b/>
          <w:spacing w:val="1"/>
        </w:rPr>
        <w:t>og</w:t>
      </w:r>
      <w:r w:rsidR="000B730F">
        <w:rPr>
          <w:b/>
        </w:rPr>
        <w:t xml:space="preserve">y                                                                             </w:t>
      </w:r>
      <w:r w:rsidR="000B730F">
        <w:rPr>
          <w:b/>
          <w:spacing w:val="16"/>
        </w:rPr>
        <w:t xml:space="preserve"> </w:t>
      </w:r>
      <w:r w:rsidR="00AA7799">
        <w:rPr>
          <w:b/>
          <w:spacing w:val="16"/>
        </w:rPr>
        <w:t xml:space="preserve">    </w:t>
      </w:r>
      <w:r w:rsidR="000B730F">
        <w:rPr>
          <w:b/>
          <w:spacing w:val="-1"/>
        </w:rPr>
        <w:t>G</w:t>
      </w:r>
      <w:r w:rsidR="000B730F">
        <w:rPr>
          <w:b/>
        </w:rPr>
        <w:t>PA:</w:t>
      </w:r>
      <w:r w:rsidR="000B730F">
        <w:rPr>
          <w:b/>
          <w:spacing w:val="-4"/>
        </w:rPr>
        <w:t xml:space="preserve"> </w:t>
      </w:r>
      <w:r w:rsidR="000B730F">
        <w:rPr>
          <w:b/>
          <w:spacing w:val="1"/>
        </w:rPr>
        <w:t>3</w:t>
      </w:r>
      <w:r w:rsidR="000B730F">
        <w:rPr>
          <w:b/>
        </w:rPr>
        <w:t>.5</w:t>
      </w:r>
    </w:p>
    <w:p w:rsidR="003B36AB" w:rsidRDefault="00CB5710" w:rsidP="00C254EE">
      <w:pPr>
        <w:spacing w:line="220" w:lineRule="exact"/>
        <w:jc w:val="both"/>
        <w:rPr>
          <w:spacing w:val="-6"/>
        </w:rPr>
      </w:pPr>
      <w:r>
        <w:rPr>
          <w:spacing w:val="-1"/>
        </w:rPr>
        <w:t xml:space="preserve">                                     </w:t>
      </w:r>
      <w:r w:rsidR="000B730F" w:rsidRPr="003B36AB">
        <w:rPr>
          <w:b/>
          <w:spacing w:val="-1"/>
        </w:rPr>
        <w:t>C</w:t>
      </w:r>
      <w:r w:rsidR="000B730F" w:rsidRPr="003B36AB">
        <w:rPr>
          <w:b/>
          <w:spacing w:val="1"/>
        </w:rPr>
        <w:t>our</w:t>
      </w:r>
      <w:r w:rsidR="000B730F" w:rsidRPr="003B36AB">
        <w:rPr>
          <w:b/>
          <w:spacing w:val="2"/>
        </w:rPr>
        <w:t>s</w:t>
      </w:r>
      <w:r w:rsidR="000B730F" w:rsidRPr="003B36AB">
        <w:rPr>
          <w:b/>
          <w:spacing w:val="3"/>
        </w:rPr>
        <w:t>e</w:t>
      </w:r>
      <w:r w:rsidR="000B730F" w:rsidRPr="003B36AB">
        <w:rPr>
          <w:b/>
        </w:rPr>
        <w:t>s</w:t>
      </w:r>
      <w:r w:rsidR="000B730F">
        <w:t>:</w:t>
      </w:r>
      <w:r w:rsidR="000B730F">
        <w:rPr>
          <w:spacing w:val="-5"/>
        </w:rPr>
        <w:t xml:space="preserve"> Information Security, </w:t>
      </w:r>
      <w:r w:rsidR="000B730F">
        <w:rPr>
          <w:spacing w:val="2"/>
        </w:rPr>
        <w:t>D</w:t>
      </w:r>
      <w:r w:rsidR="000B730F">
        <w:t>a</w:t>
      </w:r>
      <w:r w:rsidR="000B730F">
        <w:rPr>
          <w:spacing w:val="2"/>
        </w:rPr>
        <w:t>t</w:t>
      </w:r>
      <w:r w:rsidR="000B730F">
        <w:t>a</w:t>
      </w:r>
      <w:r w:rsidR="000B730F">
        <w:rPr>
          <w:spacing w:val="-1"/>
        </w:rPr>
        <w:t xml:space="preserve"> </w:t>
      </w:r>
      <w:r w:rsidR="000B730F">
        <w:t>St</w:t>
      </w:r>
      <w:r w:rsidR="000B730F">
        <w:rPr>
          <w:spacing w:val="3"/>
        </w:rPr>
        <w:t>r</w:t>
      </w:r>
      <w:r w:rsidR="000B730F">
        <w:rPr>
          <w:spacing w:val="1"/>
        </w:rPr>
        <w:t>u</w:t>
      </w:r>
      <w:r w:rsidR="000B730F">
        <w:t>c</w:t>
      </w:r>
      <w:r w:rsidR="000B730F">
        <w:rPr>
          <w:spacing w:val="2"/>
        </w:rPr>
        <w:t>t</w:t>
      </w:r>
      <w:r w:rsidR="000B730F">
        <w:rPr>
          <w:spacing w:val="1"/>
        </w:rPr>
        <w:t>ur</w:t>
      </w:r>
      <w:r w:rsidR="000B730F">
        <w:rPr>
          <w:spacing w:val="3"/>
        </w:rPr>
        <w:t>e</w:t>
      </w:r>
      <w:r w:rsidR="000B730F">
        <w:rPr>
          <w:spacing w:val="2"/>
        </w:rPr>
        <w:t>s</w:t>
      </w:r>
      <w:r w:rsidR="000B730F">
        <w:t>,</w:t>
      </w:r>
      <w:r w:rsidR="000B730F">
        <w:rPr>
          <w:spacing w:val="-6"/>
        </w:rPr>
        <w:t xml:space="preserve"> </w:t>
      </w:r>
      <w:r w:rsidR="000B730F">
        <w:rPr>
          <w:spacing w:val="2"/>
        </w:rPr>
        <w:t>D</w:t>
      </w:r>
      <w:r w:rsidR="000B730F">
        <w:t>e</w:t>
      </w:r>
      <w:r w:rsidR="000B730F">
        <w:rPr>
          <w:spacing w:val="2"/>
        </w:rPr>
        <w:t>si</w:t>
      </w:r>
      <w:r w:rsidR="000B730F">
        <w:rPr>
          <w:spacing w:val="1"/>
        </w:rPr>
        <w:t>g</w:t>
      </w:r>
      <w:r w:rsidR="000B730F">
        <w:t>n</w:t>
      </w:r>
      <w:r w:rsidR="000B730F">
        <w:rPr>
          <w:spacing w:val="-4"/>
        </w:rPr>
        <w:t xml:space="preserve"> </w:t>
      </w:r>
      <w:r w:rsidR="000B730F">
        <w:rPr>
          <w:spacing w:val="3"/>
        </w:rPr>
        <w:t>a</w:t>
      </w:r>
      <w:r w:rsidR="000B730F">
        <w:rPr>
          <w:spacing w:val="1"/>
        </w:rPr>
        <w:t>n</w:t>
      </w:r>
      <w:r w:rsidR="000B730F">
        <w:t>d</w:t>
      </w:r>
      <w:r w:rsidR="000B730F">
        <w:rPr>
          <w:spacing w:val="1"/>
        </w:rPr>
        <w:t xml:space="preserve"> </w:t>
      </w:r>
      <w:r w:rsidR="000B730F">
        <w:t>A</w:t>
      </w:r>
      <w:r w:rsidR="000B730F">
        <w:rPr>
          <w:spacing w:val="-1"/>
        </w:rPr>
        <w:t>n</w:t>
      </w:r>
      <w:r w:rsidR="000B730F">
        <w:rPr>
          <w:spacing w:val="3"/>
        </w:rPr>
        <w:t>a</w:t>
      </w:r>
      <w:r w:rsidR="000B730F">
        <w:rPr>
          <w:spacing w:val="2"/>
        </w:rPr>
        <w:t>l</w:t>
      </w:r>
      <w:r w:rsidR="000B730F">
        <w:rPr>
          <w:spacing w:val="-1"/>
        </w:rPr>
        <w:t>y</w:t>
      </w:r>
      <w:r w:rsidR="000B730F">
        <w:rPr>
          <w:spacing w:val="2"/>
        </w:rPr>
        <w:t>si</w:t>
      </w:r>
      <w:r w:rsidR="000B730F">
        <w:t>s</w:t>
      </w:r>
      <w:r w:rsidR="000B730F">
        <w:rPr>
          <w:spacing w:val="-5"/>
        </w:rPr>
        <w:t xml:space="preserve"> </w:t>
      </w:r>
      <w:r w:rsidR="000B730F">
        <w:rPr>
          <w:spacing w:val="3"/>
        </w:rPr>
        <w:t>o</w:t>
      </w:r>
      <w:r w:rsidR="000B730F">
        <w:t>f</w:t>
      </w:r>
      <w:r w:rsidR="000B730F">
        <w:rPr>
          <w:spacing w:val="-1"/>
        </w:rPr>
        <w:t xml:space="preserve"> </w:t>
      </w:r>
      <w:r w:rsidR="000B730F">
        <w:t>A</w:t>
      </w:r>
      <w:r w:rsidR="000B730F">
        <w:rPr>
          <w:spacing w:val="2"/>
        </w:rPr>
        <w:t>l</w:t>
      </w:r>
      <w:r w:rsidR="000B730F">
        <w:rPr>
          <w:spacing w:val="-1"/>
        </w:rPr>
        <w:t>g</w:t>
      </w:r>
      <w:r w:rsidR="000B730F">
        <w:rPr>
          <w:spacing w:val="3"/>
        </w:rPr>
        <w:t>o</w:t>
      </w:r>
      <w:r w:rsidR="000B730F">
        <w:rPr>
          <w:spacing w:val="1"/>
        </w:rPr>
        <w:t>r</w:t>
      </w:r>
      <w:r w:rsidR="000B730F">
        <w:rPr>
          <w:spacing w:val="2"/>
        </w:rPr>
        <w:t>it</w:t>
      </w:r>
      <w:r w:rsidR="000B730F">
        <w:rPr>
          <w:spacing w:val="1"/>
        </w:rPr>
        <w:t>h</w:t>
      </w:r>
      <w:r w:rsidR="000B730F">
        <w:rPr>
          <w:spacing w:val="-1"/>
        </w:rPr>
        <w:t>m</w:t>
      </w:r>
      <w:r w:rsidR="000B730F">
        <w:rPr>
          <w:spacing w:val="2"/>
        </w:rPr>
        <w:t>s</w:t>
      </w:r>
      <w:r w:rsidR="000B730F">
        <w:t>,</w:t>
      </w:r>
      <w:r w:rsidR="000B730F">
        <w:rPr>
          <w:spacing w:val="-7"/>
        </w:rPr>
        <w:t xml:space="preserve"> </w:t>
      </w:r>
      <w:r w:rsidR="000B730F">
        <w:t>O</w:t>
      </w:r>
      <w:r w:rsidR="000B730F">
        <w:rPr>
          <w:spacing w:val="4"/>
        </w:rPr>
        <w:t>b</w:t>
      </w:r>
      <w:r w:rsidR="000B730F">
        <w:rPr>
          <w:spacing w:val="2"/>
        </w:rPr>
        <w:t>j</w:t>
      </w:r>
      <w:r w:rsidR="000B730F">
        <w:t>e</w:t>
      </w:r>
      <w:r w:rsidR="000B730F">
        <w:rPr>
          <w:spacing w:val="1"/>
        </w:rPr>
        <w:t>c</w:t>
      </w:r>
      <w:r w:rsidR="000B730F">
        <w:t>t</w:t>
      </w:r>
      <w:r w:rsidR="000B730F">
        <w:rPr>
          <w:spacing w:val="-3"/>
        </w:rPr>
        <w:t xml:space="preserve"> </w:t>
      </w:r>
      <w:r w:rsidR="000B730F">
        <w:t>O</w:t>
      </w:r>
      <w:r w:rsidR="000B730F">
        <w:rPr>
          <w:spacing w:val="3"/>
        </w:rPr>
        <w:t>r</w:t>
      </w:r>
      <w:r w:rsidR="000B730F">
        <w:t>i</w:t>
      </w:r>
      <w:r w:rsidR="000B730F">
        <w:rPr>
          <w:spacing w:val="2"/>
        </w:rPr>
        <w:t>e</w:t>
      </w:r>
      <w:r w:rsidR="000B730F">
        <w:rPr>
          <w:spacing w:val="1"/>
        </w:rPr>
        <w:t>n</w:t>
      </w:r>
      <w:r w:rsidR="000B730F">
        <w:t>ted</w:t>
      </w:r>
      <w:r w:rsidR="000B730F">
        <w:rPr>
          <w:spacing w:val="-6"/>
        </w:rPr>
        <w:t xml:space="preserve"> </w:t>
      </w:r>
      <w:r w:rsidR="000B730F">
        <w:rPr>
          <w:spacing w:val="2"/>
        </w:rPr>
        <w:t>P</w:t>
      </w:r>
      <w:r w:rsidR="000B730F">
        <w:rPr>
          <w:spacing w:val="1"/>
        </w:rPr>
        <w:t>r</w:t>
      </w:r>
      <w:r w:rsidR="000B730F">
        <w:rPr>
          <w:spacing w:val="3"/>
        </w:rPr>
        <w:t>o</w:t>
      </w:r>
      <w:r w:rsidR="000B730F">
        <w:rPr>
          <w:spacing w:val="1"/>
        </w:rPr>
        <w:t>gr</w:t>
      </w:r>
      <w:r w:rsidR="000B730F">
        <w:rPr>
          <w:spacing w:val="3"/>
        </w:rPr>
        <w:t>a</w:t>
      </w:r>
      <w:r w:rsidR="000B730F">
        <w:rPr>
          <w:spacing w:val="1"/>
        </w:rPr>
        <w:t>m</w:t>
      </w:r>
      <w:r w:rsidR="000B730F">
        <w:rPr>
          <w:spacing w:val="-1"/>
        </w:rPr>
        <w:t>m</w:t>
      </w:r>
      <w:r w:rsidR="000B730F">
        <w:rPr>
          <w:spacing w:val="2"/>
        </w:rPr>
        <w:t>i</w:t>
      </w:r>
      <w:r w:rsidR="000B730F">
        <w:rPr>
          <w:spacing w:val="1"/>
        </w:rPr>
        <w:t>n</w:t>
      </w:r>
      <w:r w:rsidR="000B730F">
        <w:rPr>
          <w:spacing w:val="10"/>
        </w:rPr>
        <w:t>g</w:t>
      </w:r>
      <w:r w:rsidR="000B730F">
        <w:t>,</w:t>
      </w:r>
      <w:r w:rsidR="000B730F">
        <w:rPr>
          <w:spacing w:val="-6"/>
        </w:rPr>
        <w:t xml:space="preserve"> </w:t>
      </w:r>
    </w:p>
    <w:p w:rsidR="000B730F" w:rsidRDefault="00CB5710" w:rsidP="00C254EE">
      <w:pPr>
        <w:spacing w:line="220" w:lineRule="exact"/>
        <w:jc w:val="both"/>
      </w:pPr>
      <w:r>
        <w:rPr>
          <w:spacing w:val="-6"/>
        </w:rPr>
        <w:t xml:space="preserve">      </w:t>
      </w:r>
      <w:r w:rsidR="00C254EE">
        <w:rPr>
          <w:spacing w:val="-6"/>
        </w:rPr>
        <w:t xml:space="preserve">                                                     </w:t>
      </w:r>
      <w:r w:rsidR="00C254EE">
        <w:t>D</w:t>
      </w:r>
      <w:r w:rsidR="00C254EE">
        <w:rPr>
          <w:spacing w:val="2"/>
        </w:rPr>
        <w:t>i</w:t>
      </w:r>
      <w:r w:rsidR="00C254EE">
        <w:rPr>
          <w:spacing w:val="-1"/>
        </w:rPr>
        <w:t>s</w:t>
      </w:r>
      <w:r w:rsidR="00C254EE">
        <w:rPr>
          <w:spacing w:val="3"/>
        </w:rPr>
        <w:t>c</w:t>
      </w:r>
      <w:r w:rsidR="00C254EE">
        <w:rPr>
          <w:spacing w:val="1"/>
        </w:rPr>
        <w:t>r</w:t>
      </w:r>
      <w:r w:rsidR="00C254EE">
        <w:rPr>
          <w:spacing w:val="3"/>
        </w:rPr>
        <w:t>e</w:t>
      </w:r>
      <w:r w:rsidR="00C254EE">
        <w:t>te</w:t>
      </w:r>
      <w:r w:rsidR="00C254EE">
        <w:rPr>
          <w:spacing w:val="-4"/>
        </w:rPr>
        <w:t xml:space="preserve"> </w:t>
      </w:r>
      <w:r w:rsidR="00C254EE">
        <w:rPr>
          <w:spacing w:val="2"/>
        </w:rPr>
        <w:t>S</w:t>
      </w:r>
      <w:r w:rsidR="00C254EE">
        <w:t>t</w:t>
      </w:r>
      <w:r w:rsidR="00C254EE">
        <w:rPr>
          <w:spacing w:val="3"/>
        </w:rPr>
        <w:t>r</w:t>
      </w:r>
      <w:r w:rsidR="00C254EE">
        <w:rPr>
          <w:spacing w:val="-1"/>
        </w:rPr>
        <w:t>u</w:t>
      </w:r>
      <w:r w:rsidR="00C254EE">
        <w:rPr>
          <w:spacing w:val="3"/>
        </w:rPr>
        <w:t>c</w:t>
      </w:r>
      <w:r w:rsidR="00C254EE">
        <w:rPr>
          <w:spacing w:val="2"/>
        </w:rPr>
        <w:t>t</w:t>
      </w:r>
      <w:r w:rsidR="00C254EE">
        <w:rPr>
          <w:spacing w:val="-1"/>
        </w:rPr>
        <w:t>u</w:t>
      </w:r>
      <w:r w:rsidR="00C254EE">
        <w:rPr>
          <w:spacing w:val="1"/>
        </w:rPr>
        <w:t>r</w:t>
      </w:r>
      <w:r w:rsidR="00C254EE">
        <w:rPr>
          <w:spacing w:val="3"/>
        </w:rPr>
        <w:t>e</w:t>
      </w:r>
      <w:r w:rsidR="00C254EE">
        <w:t xml:space="preserve">s, </w:t>
      </w:r>
      <w:r w:rsidR="00C254EE">
        <w:rPr>
          <w:spacing w:val="-2"/>
        </w:rPr>
        <w:t>A</w:t>
      </w:r>
      <w:r w:rsidR="00C254EE">
        <w:rPr>
          <w:spacing w:val="3"/>
        </w:rPr>
        <w:t>r</w:t>
      </w:r>
      <w:r w:rsidR="00C254EE">
        <w:t>t</w:t>
      </w:r>
      <w:r w:rsidR="00C254EE">
        <w:rPr>
          <w:spacing w:val="2"/>
        </w:rPr>
        <w:t>i</w:t>
      </w:r>
      <w:r w:rsidR="00C254EE">
        <w:rPr>
          <w:spacing w:val="1"/>
        </w:rPr>
        <w:t>f</w:t>
      </w:r>
      <w:r w:rsidR="00C254EE">
        <w:t>i</w:t>
      </w:r>
      <w:r w:rsidR="00C254EE">
        <w:rPr>
          <w:spacing w:val="2"/>
        </w:rPr>
        <w:t>c</w:t>
      </w:r>
      <w:r w:rsidR="00C254EE">
        <w:t>i</w:t>
      </w:r>
      <w:r w:rsidR="00C254EE">
        <w:rPr>
          <w:spacing w:val="2"/>
        </w:rPr>
        <w:t>a</w:t>
      </w:r>
      <w:r w:rsidR="00C254EE">
        <w:t>l</w:t>
      </w:r>
      <w:r w:rsidR="00C254EE">
        <w:rPr>
          <w:spacing w:val="-7"/>
        </w:rPr>
        <w:t xml:space="preserve"> </w:t>
      </w:r>
      <w:r w:rsidR="00C254EE">
        <w:rPr>
          <w:spacing w:val="4"/>
        </w:rPr>
        <w:t>I</w:t>
      </w:r>
      <w:r w:rsidR="00C254EE">
        <w:rPr>
          <w:spacing w:val="1"/>
        </w:rPr>
        <w:t>n</w:t>
      </w:r>
      <w:r w:rsidR="00C254EE">
        <w:t>t</w:t>
      </w:r>
      <w:r w:rsidR="00C254EE">
        <w:rPr>
          <w:spacing w:val="2"/>
        </w:rPr>
        <w:t>e</w:t>
      </w:r>
      <w:r w:rsidR="00C254EE">
        <w:t>l</w:t>
      </w:r>
      <w:r w:rsidR="00C254EE">
        <w:rPr>
          <w:spacing w:val="2"/>
        </w:rPr>
        <w:t>li</w:t>
      </w:r>
      <w:r w:rsidR="00C254EE">
        <w:rPr>
          <w:spacing w:val="1"/>
        </w:rPr>
        <w:t>g</w:t>
      </w:r>
      <w:r w:rsidR="00C254EE">
        <w:rPr>
          <w:spacing w:val="3"/>
        </w:rPr>
        <w:t>e</w:t>
      </w:r>
      <w:r w:rsidR="00C254EE">
        <w:rPr>
          <w:spacing w:val="-1"/>
        </w:rPr>
        <w:t>n</w:t>
      </w:r>
      <w:r w:rsidR="00C254EE">
        <w:t>c</w:t>
      </w:r>
      <w:r w:rsidR="00C254EE">
        <w:rPr>
          <w:spacing w:val="3"/>
        </w:rPr>
        <w:t>e</w:t>
      </w:r>
      <w:r w:rsidR="00C254EE">
        <w:t>,</w:t>
      </w:r>
      <w:r w:rsidR="00C254EE">
        <w:rPr>
          <w:spacing w:val="-7"/>
        </w:rPr>
        <w:t xml:space="preserve"> </w:t>
      </w:r>
      <w:r w:rsidR="00C254EE">
        <w:t>O</w:t>
      </w:r>
      <w:r w:rsidR="00C254EE">
        <w:rPr>
          <w:spacing w:val="1"/>
        </w:rPr>
        <w:t>p</w:t>
      </w:r>
      <w:r w:rsidR="00C254EE">
        <w:t>e</w:t>
      </w:r>
      <w:r w:rsidR="00C254EE">
        <w:rPr>
          <w:spacing w:val="3"/>
        </w:rPr>
        <w:t>r</w:t>
      </w:r>
      <w:r w:rsidR="00C254EE">
        <w:t>a</w:t>
      </w:r>
      <w:r w:rsidR="00C254EE">
        <w:rPr>
          <w:spacing w:val="2"/>
        </w:rPr>
        <w:t>ti</w:t>
      </w:r>
      <w:r w:rsidR="00C254EE">
        <w:rPr>
          <w:spacing w:val="1"/>
        </w:rPr>
        <w:t>n</w:t>
      </w:r>
      <w:r w:rsidR="00C254EE">
        <w:t>g</w:t>
      </w:r>
      <w:r w:rsidR="00C254EE">
        <w:rPr>
          <w:spacing w:val="-2"/>
        </w:rPr>
        <w:t xml:space="preserve"> </w:t>
      </w:r>
      <w:r w:rsidR="00C254EE">
        <w:rPr>
          <w:spacing w:val="2"/>
        </w:rPr>
        <w:t>S</w:t>
      </w:r>
      <w:r w:rsidR="00C254EE">
        <w:rPr>
          <w:spacing w:val="-1"/>
        </w:rPr>
        <w:t>y</w:t>
      </w:r>
      <w:r w:rsidR="00C254EE">
        <w:rPr>
          <w:spacing w:val="2"/>
        </w:rPr>
        <w:t>st</w:t>
      </w:r>
      <w:r w:rsidR="00C254EE">
        <w:rPr>
          <w:spacing w:val="3"/>
        </w:rPr>
        <w:t>e</w:t>
      </w:r>
      <w:r w:rsidR="00C254EE">
        <w:rPr>
          <w:spacing w:val="-1"/>
        </w:rPr>
        <w:t>m</w:t>
      </w:r>
      <w:r w:rsidR="00C254EE">
        <w:rPr>
          <w:spacing w:val="2"/>
        </w:rPr>
        <w:t>s.</w:t>
      </w:r>
    </w:p>
    <w:p w:rsidR="000B730F" w:rsidRDefault="000B730F" w:rsidP="00C254EE">
      <w:pPr>
        <w:ind w:left="159"/>
        <w:jc w:val="both"/>
        <w:rPr>
          <w:b/>
        </w:rPr>
      </w:pPr>
    </w:p>
    <w:p w:rsidR="008B2EFD" w:rsidRDefault="003F7A2D" w:rsidP="00C254EE">
      <w:pPr>
        <w:ind w:left="159"/>
        <w:jc w:val="both"/>
      </w:pPr>
      <w:r>
        <w:rPr>
          <w:b/>
        </w:rPr>
        <w:t>SK</w:t>
      </w:r>
      <w:r>
        <w:rPr>
          <w:b/>
          <w:spacing w:val="-1"/>
        </w:rPr>
        <w:t>I</w:t>
      </w:r>
      <w:r>
        <w:rPr>
          <w:b/>
          <w:spacing w:val="1"/>
        </w:rPr>
        <w:t>L</w:t>
      </w:r>
      <w:r>
        <w:rPr>
          <w:b/>
          <w:spacing w:val="-1"/>
        </w:rPr>
        <w:t>L</w:t>
      </w:r>
      <w:r>
        <w:rPr>
          <w:b/>
        </w:rPr>
        <w:t xml:space="preserve">S:                 </w:t>
      </w:r>
      <w:r>
        <w:rPr>
          <w:b/>
          <w:spacing w:val="-1"/>
        </w:rPr>
        <w:t>T</w:t>
      </w:r>
      <w:r>
        <w:rPr>
          <w:b/>
          <w:spacing w:val="1"/>
        </w:rPr>
        <w:t>oo</w:t>
      </w:r>
      <w:r>
        <w:rPr>
          <w:b/>
        </w:rPr>
        <w:t>l</w:t>
      </w:r>
      <w:r>
        <w:rPr>
          <w:b/>
          <w:spacing w:val="-1"/>
        </w:rPr>
        <w:t>s</w:t>
      </w:r>
      <w:r>
        <w:rPr>
          <w:b/>
        </w:rPr>
        <w:t>:</w:t>
      </w:r>
      <w:r>
        <w:rPr>
          <w:b/>
          <w:spacing w:val="47"/>
        </w:rPr>
        <w:t xml:space="preserve"> </w:t>
      </w:r>
      <w:r>
        <w:t>E</w:t>
      </w:r>
      <w:r>
        <w:rPr>
          <w:spacing w:val="-1"/>
        </w:rPr>
        <w:t>x</w:t>
      </w:r>
      <w:r>
        <w:t>c</w:t>
      </w:r>
      <w:r>
        <w:rPr>
          <w:spacing w:val="1"/>
        </w:rPr>
        <w:t>e</w:t>
      </w:r>
      <w:r>
        <w:t>l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a</w:t>
      </w:r>
      <w:r>
        <w:rPr>
          <w:spacing w:val="2"/>
        </w:rPr>
        <w:t>l</w:t>
      </w:r>
      <w:r>
        <w:rPr>
          <w:spacing w:val="-1"/>
        </w:rPr>
        <w:t>y</w:t>
      </w:r>
      <w:r>
        <w:t>tic</w:t>
      </w:r>
      <w:r>
        <w:rPr>
          <w:spacing w:val="-1"/>
        </w:rPr>
        <w:t>s</w:t>
      </w:r>
      <w:r>
        <w:t>,</w:t>
      </w:r>
      <w:r>
        <w:rPr>
          <w:spacing w:val="-4"/>
        </w:rPr>
        <w:t xml:space="preserve"> </w:t>
      </w:r>
      <w:r w:rsidR="00B65988">
        <w:rPr>
          <w:spacing w:val="-4"/>
        </w:rPr>
        <w:t xml:space="preserve">R </w:t>
      </w:r>
      <w:r w:rsidR="00CD69A9">
        <w:rPr>
          <w:noProof/>
          <w:spacing w:val="-4"/>
        </w:rPr>
        <w:t>S</w:t>
      </w:r>
      <w:r w:rsidR="00B65988" w:rsidRPr="00CD69A9">
        <w:rPr>
          <w:noProof/>
          <w:spacing w:val="-4"/>
        </w:rPr>
        <w:t>tudio</w:t>
      </w:r>
      <w:r w:rsidR="00B65988">
        <w:rPr>
          <w:spacing w:val="-4"/>
        </w:rPr>
        <w:t xml:space="preserve">, </w:t>
      </w:r>
      <w:r>
        <w:rPr>
          <w:spacing w:val="3"/>
        </w:rPr>
        <w:t>T</w:t>
      </w:r>
      <w:r>
        <w:t>a</w:t>
      </w:r>
      <w:r>
        <w:rPr>
          <w:spacing w:val="1"/>
        </w:rPr>
        <w:t>b</w:t>
      </w:r>
      <w:r>
        <w:t>lea</w:t>
      </w:r>
      <w:r>
        <w:rPr>
          <w:spacing w:val="-1"/>
        </w:rPr>
        <w:t>u</w:t>
      </w:r>
      <w:r>
        <w:t>,</w:t>
      </w:r>
      <w:r>
        <w:rPr>
          <w:spacing w:val="-6"/>
        </w:rPr>
        <w:t xml:space="preserve"> </w:t>
      </w:r>
      <w:r w:rsidR="00C40D35">
        <w:rPr>
          <w:spacing w:val="-6"/>
        </w:rPr>
        <w:t>SAS JMP, SAS Enterprise Miner</w:t>
      </w:r>
      <w:r w:rsidR="00D758F3">
        <w:rPr>
          <w:spacing w:val="-6"/>
        </w:rPr>
        <w:t xml:space="preserve">, </w:t>
      </w:r>
      <w:r w:rsidR="00D758F3" w:rsidRPr="008B2EFD">
        <w:rPr>
          <w:spacing w:val="-1"/>
        </w:rPr>
        <w:t>MapReduce</w:t>
      </w:r>
      <w:r w:rsidR="00C40D35">
        <w:rPr>
          <w:spacing w:val="-6"/>
        </w:rPr>
        <w:t>.</w:t>
      </w:r>
    </w:p>
    <w:p w:rsidR="00457568" w:rsidRDefault="008B2EFD" w:rsidP="00C254EE">
      <w:pPr>
        <w:ind w:left="159"/>
        <w:jc w:val="both"/>
      </w:pPr>
      <w:r>
        <w:rPr>
          <w:b/>
        </w:rPr>
        <w:t xml:space="preserve">      </w:t>
      </w:r>
      <w:r w:rsidR="00CB5710">
        <w:rPr>
          <w:b/>
        </w:rPr>
        <w:t xml:space="preserve">                           </w:t>
      </w:r>
      <w:r w:rsidR="003F7A2D">
        <w:rPr>
          <w:b/>
        </w:rPr>
        <w:t>P</w:t>
      </w:r>
      <w:r w:rsidR="003F7A2D">
        <w:rPr>
          <w:b/>
          <w:spacing w:val="-2"/>
        </w:rPr>
        <w:t>r</w:t>
      </w:r>
      <w:r w:rsidR="003F7A2D">
        <w:rPr>
          <w:b/>
          <w:spacing w:val="1"/>
        </w:rPr>
        <w:t>og</w:t>
      </w:r>
      <w:r w:rsidR="003F7A2D">
        <w:rPr>
          <w:b/>
          <w:spacing w:val="-2"/>
        </w:rPr>
        <w:t>r</w:t>
      </w:r>
      <w:r w:rsidR="003F7A2D">
        <w:rPr>
          <w:b/>
          <w:spacing w:val="3"/>
        </w:rPr>
        <w:t>a</w:t>
      </w:r>
      <w:r w:rsidR="003F7A2D">
        <w:rPr>
          <w:b/>
        </w:rPr>
        <w:t>m</w:t>
      </w:r>
      <w:r w:rsidR="003F7A2D">
        <w:rPr>
          <w:b/>
          <w:spacing w:val="-3"/>
        </w:rPr>
        <w:t>m</w:t>
      </w:r>
      <w:r w:rsidR="003F7A2D">
        <w:rPr>
          <w:b/>
        </w:rPr>
        <w:t>ing</w:t>
      </w:r>
      <w:r w:rsidR="003F7A2D">
        <w:rPr>
          <w:b/>
          <w:spacing w:val="-11"/>
        </w:rPr>
        <w:t xml:space="preserve"> </w:t>
      </w:r>
      <w:r w:rsidR="003F7A2D">
        <w:rPr>
          <w:b/>
          <w:spacing w:val="2"/>
        </w:rPr>
        <w:t>S</w:t>
      </w:r>
      <w:r w:rsidR="003F7A2D">
        <w:rPr>
          <w:b/>
          <w:spacing w:val="-3"/>
        </w:rPr>
        <w:t>k</w:t>
      </w:r>
      <w:r w:rsidR="003F7A2D">
        <w:rPr>
          <w:b/>
          <w:spacing w:val="2"/>
        </w:rPr>
        <w:t>i</w:t>
      </w:r>
      <w:r w:rsidR="003F7A2D">
        <w:rPr>
          <w:b/>
        </w:rPr>
        <w:t>ll</w:t>
      </w:r>
      <w:r w:rsidR="003F7A2D">
        <w:rPr>
          <w:b/>
          <w:spacing w:val="-1"/>
        </w:rPr>
        <w:t>s</w:t>
      </w:r>
      <w:r w:rsidR="003F7A2D">
        <w:rPr>
          <w:b/>
        </w:rPr>
        <w:t>:</w:t>
      </w:r>
      <w:r w:rsidR="00FE5865">
        <w:rPr>
          <w:spacing w:val="-3"/>
        </w:rPr>
        <w:t xml:space="preserve"> </w:t>
      </w:r>
      <w:r w:rsidR="00616737">
        <w:rPr>
          <w:spacing w:val="2"/>
        </w:rPr>
        <w:t>P</w:t>
      </w:r>
      <w:r w:rsidR="00616737">
        <w:rPr>
          <w:spacing w:val="-4"/>
        </w:rPr>
        <w:t>y</w:t>
      </w:r>
      <w:r w:rsidR="00616737">
        <w:rPr>
          <w:spacing w:val="2"/>
        </w:rPr>
        <w:t>t</w:t>
      </w:r>
      <w:r w:rsidR="00616737">
        <w:rPr>
          <w:spacing w:val="-1"/>
        </w:rPr>
        <w:t>h</w:t>
      </w:r>
      <w:r w:rsidR="00616737">
        <w:rPr>
          <w:spacing w:val="1"/>
        </w:rPr>
        <w:t>o</w:t>
      </w:r>
      <w:r w:rsidR="00616737">
        <w:rPr>
          <w:spacing w:val="-1"/>
        </w:rPr>
        <w:t>n</w:t>
      </w:r>
      <w:r w:rsidR="00B65988">
        <w:rPr>
          <w:spacing w:val="-1"/>
        </w:rPr>
        <w:t xml:space="preserve"> (</w:t>
      </w:r>
      <w:r w:rsidR="00B65988" w:rsidRPr="00CD69A9">
        <w:rPr>
          <w:noProof/>
          <w:spacing w:val="-1"/>
        </w:rPr>
        <w:t>numpy</w:t>
      </w:r>
      <w:r w:rsidR="00B65988">
        <w:rPr>
          <w:spacing w:val="-1"/>
        </w:rPr>
        <w:t xml:space="preserve">, </w:t>
      </w:r>
      <w:r w:rsidR="00B65988" w:rsidRPr="00CD69A9">
        <w:rPr>
          <w:noProof/>
          <w:spacing w:val="-1"/>
        </w:rPr>
        <w:t>sci</w:t>
      </w:r>
      <w:r w:rsidR="00CD69A9">
        <w:rPr>
          <w:noProof/>
          <w:spacing w:val="-1"/>
        </w:rPr>
        <w:t>-</w:t>
      </w:r>
      <w:r w:rsidR="00B65988" w:rsidRPr="00CD69A9">
        <w:rPr>
          <w:noProof/>
          <w:spacing w:val="-1"/>
        </w:rPr>
        <w:t>kit</w:t>
      </w:r>
      <w:r w:rsidR="00B65988">
        <w:rPr>
          <w:spacing w:val="-1"/>
        </w:rPr>
        <w:t>, Pandas</w:t>
      </w:r>
      <w:r w:rsidR="000F7CAF">
        <w:rPr>
          <w:spacing w:val="-1"/>
        </w:rPr>
        <w:t>, Matplotlib</w:t>
      </w:r>
      <w:r w:rsidR="00B65988">
        <w:rPr>
          <w:spacing w:val="-1"/>
        </w:rPr>
        <w:t>)</w:t>
      </w:r>
      <w:r w:rsidR="00616737">
        <w:rPr>
          <w:spacing w:val="-1"/>
        </w:rPr>
        <w:t>,</w:t>
      </w:r>
      <w:r w:rsidR="00B65988">
        <w:rPr>
          <w:spacing w:val="-1"/>
        </w:rPr>
        <w:t xml:space="preserve"> </w:t>
      </w:r>
      <w:r w:rsidR="00CD69A9">
        <w:rPr>
          <w:spacing w:val="-1"/>
        </w:rPr>
        <w:t xml:space="preserve">Java, </w:t>
      </w:r>
      <w:r w:rsidR="00FE5865">
        <w:rPr>
          <w:spacing w:val="-1"/>
        </w:rPr>
        <w:t>R</w:t>
      </w:r>
      <w:r w:rsidR="00A9613A" w:rsidRPr="00A9613A">
        <w:rPr>
          <w:spacing w:val="-1"/>
        </w:rPr>
        <w:t>,</w:t>
      </w:r>
      <w:r w:rsidR="00A9613A">
        <w:rPr>
          <w:b/>
          <w:spacing w:val="-1"/>
        </w:rPr>
        <w:t xml:space="preserve"> </w:t>
      </w:r>
      <w:r w:rsidR="00D758F3" w:rsidRPr="00D758F3">
        <w:rPr>
          <w:spacing w:val="-1"/>
        </w:rPr>
        <w:t>TSQL</w:t>
      </w:r>
      <w:r w:rsidR="00B65988">
        <w:rPr>
          <w:spacing w:val="-1"/>
        </w:rPr>
        <w:t xml:space="preserve">, </w:t>
      </w:r>
      <w:r>
        <w:rPr>
          <w:spacing w:val="-1"/>
        </w:rPr>
        <w:t xml:space="preserve">Base </w:t>
      </w:r>
      <w:r w:rsidR="003F7A2D">
        <w:rPr>
          <w:spacing w:val="2"/>
        </w:rPr>
        <w:t>S</w:t>
      </w:r>
      <w:r w:rsidR="003F7A2D">
        <w:t>AS</w:t>
      </w:r>
      <w:r w:rsidR="00CD69A9">
        <w:t>.</w:t>
      </w:r>
    </w:p>
    <w:p w:rsidR="00457568" w:rsidRDefault="00CB5710" w:rsidP="00C254EE">
      <w:pPr>
        <w:jc w:val="both"/>
      </w:pPr>
      <w:r>
        <w:rPr>
          <w:b/>
        </w:rPr>
        <w:t xml:space="preserve">                                    </w:t>
      </w:r>
      <w:r w:rsidR="003F7A2D">
        <w:rPr>
          <w:b/>
        </w:rPr>
        <w:t>D</w:t>
      </w:r>
      <w:r w:rsidR="003F7A2D">
        <w:rPr>
          <w:b/>
          <w:spacing w:val="-1"/>
        </w:rPr>
        <w:t>a</w:t>
      </w:r>
      <w:r w:rsidR="003F7A2D">
        <w:rPr>
          <w:b/>
          <w:spacing w:val="1"/>
        </w:rPr>
        <w:t>ta</w:t>
      </w:r>
      <w:r w:rsidR="003F7A2D">
        <w:rPr>
          <w:b/>
          <w:spacing w:val="-3"/>
        </w:rPr>
        <w:t>b</w:t>
      </w:r>
      <w:r w:rsidR="003F7A2D">
        <w:rPr>
          <w:b/>
          <w:spacing w:val="1"/>
        </w:rPr>
        <w:t>a</w:t>
      </w:r>
      <w:r w:rsidR="003F7A2D">
        <w:rPr>
          <w:b/>
          <w:spacing w:val="-1"/>
        </w:rPr>
        <w:t>s</w:t>
      </w:r>
      <w:r w:rsidR="003F7A2D">
        <w:rPr>
          <w:b/>
        </w:rPr>
        <w:t>es:</w:t>
      </w:r>
      <w:r w:rsidR="003F7A2D">
        <w:rPr>
          <w:b/>
          <w:spacing w:val="-7"/>
        </w:rPr>
        <w:t xml:space="preserve"> </w:t>
      </w:r>
      <w:r w:rsidR="003F7A2D">
        <w:rPr>
          <w:spacing w:val="3"/>
        </w:rPr>
        <w:t>M</w:t>
      </w:r>
      <w:r w:rsidR="003F7A2D">
        <w:rPr>
          <w:spacing w:val="-4"/>
        </w:rPr>
        <w:t>y</w:t>
      </w:r>
      <w:r w:rsidR="003F7A2D">
        <w:t>S</w:t>
      </w:r>
      <w:r w:rsidR="003F7A2D">
        <w:rPr>
          <w:spacing w:val="2"/>
        </w:rPr>
        <w:t>Q</w:t>
      </w:r>
      <w:r w:rsidR="003F7A2D">
        <w:rPr>
          <w:spacing w:val="-2"/>
        </w:rPr>
        <w:t>L</w:t>
      </w:r>
      <w:r w:rsidR="00127556">
        <w:rPr>
          <w:spacing w:val="-2"/>
        </w:rPr>
        <w:t>, Postgres</w:t>
      </w:r>
      <w:r w:rsidR="003F7A2D">
        <w:t>,</w:t>
      </w:r>
      <w:r w:rsidR="00127556">
        <w:rPr>
          <w:spacing w:val="-5"/>
        </w:rPr>
        <w:t xml:space="preserve"> </w:t>
      </w:r>
      <w:r w:rsidR="00E2053C">
        <w:t>AWS</w:t>
      </w:r>
      <w:r w:rsidR="00127556">
        <w:t>, No</w:t>
      </w:r>
      <w:bookmarkStart w:id="0" w:name="_GoBack"/>
      <w:bookmarkEnd w:id="0"/>
      <w:r w:rsidR="00127556">
        <w:t>SQL</w:t>
      </w:r>
      <w:r w:rsidR="00C40D35">
        <w:t>, Hadoop.</w:t>
      </w:r>
    </w:p>
    <w:p w:rsidR="00457568" w:rsidRDefault="00CB5710" w:rsidP="00C254EE">
      <w:pPr>
        <w:jc w:val="both"/>
      </w:pPr>
      <w:r>
        <w:rPr>
          <w:b/>
        </w:rPr>
        <w:t xml:space="preserve">                                    </w:t>
      </w:r>
      <w:r w:rsidR="003463F5">
        <w:rPr>
          <w:b/>
        </w:rPr>
        <w:t>Key Skills:</w:t>
      </w:r>
      <w:r w:rsidR="003463F5">
        <w:t xml:space="preserve"> </w:t>
      </w:r>
      <w:r w:rsidR="007F61D8">
        <w:t>Requirement Analysis</w:t>
      </w:r>
      <w:r w:rsidR="000376DA">
        <w:t xml:space="preserve">, Statistical </w:t>
      </w:r>
      <w:r w:rsidR="00CD69A9">
        <w:rPr>
          <w:noProof/>
        </w:rPr>
        <w:t>M</w:t>
      </w:r>
      <w:r w:rsidR="000376DA" w:rsidRPr="00CD69A9">
        <w:rPr>
          <w:noProof/>
        </w:rPr>
        <w:t>odeling</w:t>
      </w:r>
      <w:r w:rsidR="00FE5865">
        <w:t>,</w:t>
      </w:r>
      <w:r w:rsidR="00C254EE">
        <w:t xml:space="preserve"> </w:t>
      </w:r>
      <w:r w:rsidR="00FE5865">
        <w:t>Business Reporting</w:t>
      </w:r>
      <w:r>
        <w:t>, Data Visualization</w:t>
      </w:r>
      <w:r w:rsidR="00CD69A9">
        <w:t>, Data Analysis</w:t>
      </w:r>
      <w:r w:rsidR="00FE5865">
        <w:t>.</w:t>
      </w:r>
    </w:p>
    <w:p w:rsidR="00FE5865" w:rsidRDefault="00FE5865" w:rsidP="00C254EE">
      <w:pPr>
        <w:ind w:left="2048"/>
        <w:jc w:val="both"/>
        <w:rPr>
          <w:sz w:val="22"/>
          <w:szCs w:val="22"/>
        </w:rPr>
      </w:pPr>
    </w:p>
    <w:p w:rsidR="00CD69A9" w:rsidRDefault="008178AC" w:rsidP="00CD69A9">
      <w:pPr>
        <w:ind w:left="209"/>
        <w:jc w:val="both"/>
      </w:pPr>
      <w:r>
        <w:rPr>
          <w:b/>
        </w:rPr>
        <w:t>MOOCs</w:t>
      </w:r>
      <w:r w:rsidR="0052482E">
        <w:rPr>
          <w:b/>
        </w:rPr>
        <w:t>:</w:t>
      </w:r>
      <w:r w:rsidR="00CB5710">
        <w:rPr>
          <w:b/>
        </w:rPr>
        <w:t xml:space="preserve">               </w:t>
      </w:r>
      <w:r w:rsidR="0052482E">
        <w:rPr>
          <w:b/>
        </w:rPr>
        <w:t xml:space="preserve"> </w:t>
      </w:r>
      <w:r w:rsidR="007F61D8">
        <w:t>BCS certified Business Analyst</w:t>
      </w:r>
      <w:r w:rsidR="00CB5710">
        <w:t xml:space="preserve">, Inferential statistics, </w:t>
      </w:r>
      <w:r w:rsidR="00C254EE">
        <w:t>Machine Learning</w:t>
      </w:r>
      <w:r w:rsidR="0043675A">
        <w:t>,</w:t>
      </w:r>
      <w:r w:rsidR="00CD69A9">
        <w:t xml:space="preserve"> </w:t>
      </w:r>
      <w:r w:rsidR="00CB5710">
        <w:rPr>
          <w:spacing w:val="2"/>
        </w:rPr>
        <w:t>P</w:t>
      </w:r>
      <w:r w:rsidR="00CB5710">
        <w:rPr>
          <w:spacing w:val="-4"/>
        </w:rPr>
        <w:t>y</w:t>
      </w:r>
      <w:r w:rsidR="00CB5710">
        <w:rPr>
          <w:spacing w:val="2"/>
        </w:rPr>
        <w:t>t</w:t>
      </w:r>
      <w:r w:rsidR="00CB5710">
        <w:rPr>
          <w:spacing w:val="-1"/>
        </w:rPr>
        <w:t>h</w:t>
      </w:r>
      <w:r w:rsidR="00CB5710">
        <w:rPr>
          <w:spacing w:val="1"/>
        </w:rPr>
        <w:t>o</w:t>
      </w:r>
      <w:r w:rsidR="00CB5710">
        <w:t>n</w:t>
      </w:r>
      <w:r w:rsidR="00CB5710">
        <w:rPr>
          <w:spacing w:val="-7"/>
        </w:rPr>
        <w:t xml:space="preserve"> </w:t>
      </w:r>
      <w:r w:rsidR="00CB5710">
        <w:rPr>
          <w:spacing w:val="2"/>
        </w:rPr>
        <w:t>P</w:t>
      </w:r>
      <w:r w:rsidR="00CB5710">
        <w:rPr>
          <w:spacing w:val="1"/>
        </w:rPr>
        <w:t>ro</w:t>
      </w:r>
      <w:r w:rsidR="00CB5710">
        <w:rPr>
          <w:spacing w:val="-1"/>
        </w:rPr>
        <w:t>g</w:t>
      </w:r>
      <w:r w:rsidR="00CB5710">
        <w:rPr>
          <w:spacing w:val="1"/>
        </w:rPr>
        <w:t>r</w:t>
      </w:r>
      <w:r w:rsidR="00CB5710">
        <w:rPr>
          <w:spacing w:val="3"/>
        </w:rPr>
        <w:t>a</w:t>
      </w:r>
      <w:r w:rsidR="00CB5710">
        <w:rPr>
          <w:spacing w:val="-1"/>
        </w:rPr>
        <w:t>m</w:t>
      </w:r>
      <w:r w:rsidR="00CB5710">
        <w:rPr>
          <w:spacing w:val="-4"/>
        </w:rPr>
        <w:t>m</w:t>
      </w:r>
      <w:r w:rsidR="00CB5710">
        <w:rPr>
          <w:spacing w:val="2"/>
        </w:rPr>
        <w:t>i</w:t>
      </w:r>
      <w:r w:rsidR="00CB5710">
        <w:rPr>
          <w:spacing w:val="1"/>
        </w:rPr>
        <w:t>n</w:t>
      </w:r>
      <w:r w:rsidR="00CB5710">
        <w:rPr>
          <w:spacing w:val="2"/>
        </w:rPr>
        <w:t>g</w:t>
      </w:r>
      <w:r w:rsidR="00CB5710">
        <w:t>, Data Analysis using</w:t>
      </w:r>
    </w:p>
    <w:p w:rsidR="00CB5710" w:rsidRDefault="00CD69A9" w:rsidP="00CD69A9">
      <w:pPr>
        <w:ind w:left="209"/>
        <w:jc w:val="both"/>
      </w:pPr>
      <w:r>
        <w:rPr>
          <w:b/>
        </w:rPr>
        <w:t xml:space="preserve">                                </w:t>
      </w:r>
      <w:r>
        <w:t>MySQL</w:t>
      </w:r>
      <w:r w:rsidR="00576408">
        <w:t>, Excel Analytics, Project Management Fundamentals.</w:t>
      </w:r>
      <w:r w:rsidR="00CB5710">
        <w:t xml:space="preserve"> </w:t>
      </w:r>
      <w:r>
        <w:t xml:space="preserve">                </w:t>
      </w:r>
    </w:p>
    <w:p w:rsidR="00C254EE" w:rsidRDefault="00C254EE" w:rsidP="00C254EE">
      <w:pPr>
        <w:jc w:val="both"/>
      </w:pPr>
      <w:r>
        <w:t xml:space="preserve">                                    </w:t>
      </w:r>
    </w:p>
    <w:p w:rsidR="00457568" w:rsidRDefault="00786230" w:rsidP="00C254EE">
      <w:pPr>
        <w:ind w:left="159"/>
        <w:jc w:val="both"/>
      </w:pPr>
      <w:r>
        <w:t xml:space="preserve">     </w:t>
      </w:r>
    </w:p>
    <w:p w:rsidR="00FE31BA" w:rsidRDefault="003F7A2D" w:rsidP="00C254EE">
      <w:pPr>
        <w:ind w:left="159"/>
        <w:jc w:val="both"/>
      </w:pPr>
      <w:r>
        <w:rPr>
          <w:b/>
          <w:spacing w:val="-1"/>
        </w:rPr>
        <w:t>E</w:t>
      </w:r>
      <w:r>
        <w:rPr>
          <w:b/>
        </w:rPr>
        <w:t>X</w:t>
      </w:r>
      <w:r>
        <w:rPr>
          <w:b/>
          <w:spacing w:val="1"/>
        </w:rPr>
        <w:t>P</w:t>
      </w:r>
      <w:r>
        <w:rPr>
          <w:b/>
          <w:spacing w:val="-1"/>
        </w:rPr>
        <w:t>E</w:t>
      </w:r>
      <w:r>
        <w:rPr>
          <w:b/>
          <w:spacing w:val="3"/>
        </w:rPr>
        <w:t>R</w:t>
      </w:r>
      <w:r>
        <w:rPr>
          <w:b/>
          <w:spacing w:val="2"/>
        </w:rPr>
        <w:t>I</w:t>
      </w:r>
      <w:r>
        <w:rPr>
          <w:b/>
          <w:spacing w:val="-1"/>
        </w:rPr>
        <w:t>E</w:t>
      </w:r>
      <w:r>
        <w:rPr>
          <w:b/>
        </w:rPr>
        <w:t>N</w:t>
      </w:r>
      <w:r>
        <w:rPr>
          <w:b/>
          <w:spacing w:val="3"/>
        </w:rPr>
        <w:t>C</w:t>
      </w:r>
      <w:r>
        <w:rPr>
          <w:b/>
          <w:spacing w:val="-1"/>
        </w:rPr>
        <w:t>E</w:t>
      </w:r>
      <w:r>
        <w:rPr>
          <w:b/>
        </w:rPr>
        <w:t xml:space="preserve">:     </w:t>
      </w:r>
      <w:r w:rsidR="001C7512" w:rsidRPr="00FE31BA">
        <w:rPr>
          <w:b/>
        </w:rPr>
        <w:t>LinkIt!</w:t>
      </w:r>
      <w:r w:rsidR="00FE31BA">
        <w:t xml:space="preserve"> New York City, New York.                                                                                           </w:t>
      </w:r>
      <w:r w:rsidR="00F53980">
        <w:t xml:space="preserve"> </w:t>
      </w:r>
      <w:r w:rsidR="00AA7799">
        <w:t xml:space="preserve">   </w:t>
      </w:r>
      <w:r w:rsidR="00F53980">
        <w:t xml:space="preserve"> </w:t>
      </w:r>
      <w:r w:rsidR="004666B9">
        <w:rPr>
          <w:b/>
        </w:rPr>
        <w:t>June 2016</w:t>
      </w:r>
      <w:r w:rsidR="00FE31BA" w:rsidRPr="00FE31BA">
        <w:rPr>
          <w:b/>
        </w:rPr>
        <w:t>-</w:t>
      </w:r>
      <w:r w:rsidR="00863E75">
        <w:rPr>
          <w:b/>
        </w:rPr>
        <w:t>Dec 2016</w:t>
      </w:r>
    </w:p>
    <w:p w:rsidR="00FE31BA" w:rsidRDefault="00CB5710" w:rsidP="00C254EE">
      <w:pPr>
        <w:spacing w:line="240" w:lineRule="exact"/>
        <w:jc w:val="both"/>
        <w:rPr>
          <w:b/>
        </w:rPr>
      </w:pPr>
      <w:r>
        <w:rPr>
          <w:b/>
        </w:rPr>
        <w:t xml:space="preserve">                                    </w:t>
      </w:r>
      <w:r w:rsidR="00995A5E">
        <w:rPr>
          <w:b/>
        </w:rPr>
        <w:t>Data Analyst</w:t>
      </w:r>
      <w:r w:rsidR="001E30AA">
        <w:rPr>
          <w:b/>
        </w:rPr>
        <w:t>.</w:t>
      </w:r>
    </w:p>
    <w:p w:rsidR="00AB24E7" w:rsidRPr="00AB24E7" w:rsidRDefault="00AB24E7" w:rsidP="00AB24E7">
      <w:pPr>
        <w:pStyle w:val="ListParagraph"/>
        <w:numPr>
          <w:ilvl w:val="0"/>
          <w:numId w:val="27"/>
        </w:numPr>
        <w:spacing w:line="240" w:lineRule="exact"/>
        <w:jc w:val="both"/>
        <w:rPr>
          <w:b/>
        </w:rPr>
      </w:pPr>
      <w:r>
        <w:t>Estimated an additional $40,000 in Revenue by implementing analytics reports for New Client acquisition.</w:t>
      </w:r>
    </w:p>
    <w:p w:rsidR="00FE31BA" w:rsidRDefault="00FE31BA" w:rsidP="00C254EE">
      <w:pPr>
        <w:pStyle w:val="ListParagraph"/>
        <w:numPr>
          <w:ilvl w:val="0"/>
          <w:numId w:val="27"/>
        </w:numPr>
        <w:spacing w:line="240" w:lineRule="exact"/>
        <w:jc w:val="both"/>
      </w:pPr>
      <w:r>
        <w:t>Performed advanced Excel functions such as conditional summation, advance VLOOKUP/index-match</w:t>
      </w:r>
      <w:r w:rsidR="00817D3E">
        <w:t>, VBA scripts</w:t>
      </w:r>
      <w:r>
        <w:t xml:space="preserve"> </w:t>
      </w:r>
      <w:r w:rsidR="0052482E">
        <w:t>to increase efficiency in report generation by 25</w:t>
      </w:r>
      <w:r w:rsidR="001C7512">
        <w:t>%.</w:t>
      </w:r>
      <w:r w:rsidR="008178AC">
        <w:t xml:space="preserve">                                 </w:t>
      </w:r>
    </w:p>
    <w:p w:rsidR="0052482E" w:rsidRDefault="000331CE" w:rsidP="00C254EE">
      <w:pPr>
        <w:pStyle w:val="ListParagraph"/>
        <w:numPr>
          <w:ilvl w:val="0"/>
          <w:numId w:val="27"/>
        </w:numPr>
        <w:spacing w:line="240" w:lineRule="exact"/>
        <w:jc w:val="both"/>
      </w:pPr>
      <w:r>
        <w:t xml:space="preserve">Developed </w:t>
      </w:r>
      <w:r w:rsidR="00C85F00">
        <w:t>Linear Regression</w:t>
      </w:r>
      <w:r w:rsidR="00FE31BA">
        <w:t xml:space="preserve"> </w:t>
      </w:r>
      <w:r w:rsidR="00705B86">
        <w:t xml:space="preserve">models </w:t>
      </w:r>
      <w:r w:rsidR="0093428F">
        <w:t xml:space="preserve">in R </w:t>
      </w:r>
      <w:r w:rsidR="00705B86">
        <w:t>to predict student</w:t>
      </w:r>
      <w:r w:rsidR="0093428F">
        <w:t>/Teacher</w:t>
      </w:r>
      <w:r w:rsidR="00705B86">
        <w:t xml:space="preserve"> growth</w:t>
      </w:r>
      <w:r w:rsidR="00FE31BA">
        <w:t xml:space="preserve"> </w:t>
      </w:r>
      <w:r w:rsidR="00705B86">
        <w:t xml:space="preserve">and improved </w:t>
      </w:r>
      <w:r w:rsidR="00912CD9">
        <w:t xml:space="preserve">accuracy by </w:t>
      </w:r>
      <w:r w:rsidR="00C85F00">
        <w:t>3-4</w:t>
      </w:r>
      <w:r w:rsidR="006D11D0">
        <w:t>%</w:t>
      </w:r>
      <w:r w:rsidR="0093428F">
        <w:t xml:space="preserve"> using</w:t>
      </w:r>
      <w:r w:rsidR="008F1420">
        <w:t xml:space="preserve"> transformation techniques.</w:t>
      </w:r>
    </w:p>
    <w:p w:rsidR="00C85F00" w:rsidRDefault="00C85F00" w:rsidP="00C254EE">
      <w:pPr>
        <w:pStyle w:val="ListParagraph"/>
        <w:numPr>
          <w:ilvl w:val="0"/>
          <w:numId w:val="27"/>
        </w:numPr>
        <w:spacing w:line="240" w:lineRule="exact"/>
        <w:jc w:val="both"/>
      </w:pPr>
      <w:r>
        <w:t xml:space="preserve">Optimized LinkIt navigator models using Excel analytics techniques to reduce </w:t>
      </w:r>
      <w:r w:rsidRPr="00CD69A9">
        <w:rPr>
          <w:noProof/>
        </w:rPr>
        <w:t>runtime</w:t>
      </w:r>
      <w:r>
        <w:t xml:space="preserve"> by approximately 15%.</w:t>
      </w:r>
    </w:p>
    <w:p w:rsidR="00C85F00" w:rsidRDefault="00C85F00" w:rsidP="00C254EE">
      <w:pPr>
        <w:pStyle w:val="ListParagraph"/>
        <w:numPr>
          <w:ilvl w:val="0"/>
          <w:numId w:val="27"/>
        </w:numPr>
        <w:spacing w:line="240" w:lineRule="exact"/>
        <w:jc w:val="both"/>
      </w:pPr>
      <w:r>
        <w:t>Created Tableau dashboards to highlight key areas of improvement in Student Growth.</w:t>
      </w:r>
    </w:p>
    <w:p w:rsidR="00C85F00" w:rsidRDefault="00C85F00" w:rsidP="00AB24E7">
      <w:pPr>
        <w:pStyle w:val="ListParagraph"/>
        <w:numPr>
          <w:ilvl w:val="0"/>
          <w:numId w:val="27"/>
        </w:numPr>
        <w:spacing w:line="240" w:lineRule="exact"/>
        <w:jc w:val="both"/>
      </w:pPr>
      <w:r>
        <w:t>Created Automation Models for Data Processing activities to reduce runtime and errors by 20%.</w:t>
      </w:r>
    </w:p>
    <w:p w:rsidR="007F61D8" w:rsidRDefault="00C85F00" w:rsidP="00CD69A9">
      <w:pPr>
        <w:pStyle w:val="ListParagraph"/>
        <w:numPr>
          <w:ilvl w:val="0"/>
          <w:numId w:val="27"/>
        </w:numPr>
        <w:spacing w:line="240" w:lineRule="exact"/>
        <w:jc w:val="both"/>
      </w:pPr>
      <w:r>
        <w:t xml:space="preserve">Analyzed, </w:t>
      </w:r>
      <w:r w:rsidR="00CD69A9">
        <w:t>Transformed,</w:t>
      </w:r>
      <w:r w:rsidR="0043675A">
        <w:t xml:space="preserve"> and loaded data using SQL, </w:t>
      </w:r>
      <w:r>
        <w:t>utilized this data for model building and visualization</w:t>
      </w:r>
      <w:r w:rsidR="008F1420">
        <w:t xml:space="preserve"> in R</w:t>
      </w:r>
      <w:r w:rsidR="0043675A">
        <w:t>.</w:t>
      </w:r>
    </w:p>
    <w:p w:rsidR="00576408" w:rsidRDefault="00576408" w:rsidP="00576408">
      <w:pPr>
        <w:pStyle w:val="ListParagraph"/>
        <w:numPr>
          <w:ilvl w:val="0"/>
          <w:numId w:val="27"/>
        </w:numPr>
        <w:spacing w:line="240" w:lineRule="exact"/>
        <w:jc w:val="both"/>
      </w:pPr>
      <w:r>
        <w:t>Performed UAT on Navigator models as well as LinkIt! product interface after implementing change requests.</w:t>
      </w:r>
    </w:p>
    <w:p w:rsidR="00FE31BA" w:rsidRDefault="00FE31BA" w:rsidP="00576408">
      <w:pPr>
        <w:jc w:val="both"/>
        <w:rPr>
          <w:b/>
          <w:spacing w:val="48"/>
        </w:rPr>
      </w:pPr>
    </w:p>
    <w:p w:rsidR="00457568" w:rsidRDefault="008F1420" w:rsidP="00C254EE">
      <w:pPr>
        <w:jc w:val="both"/>
      </w:pPr>
      <w:r>
        <w:rPr>
          <w:b/>
          <w:spacing w:val="-12"/>
          <w:w w:val="98"/>
        </w:rPr>
        <w:t xml:space="preserve">                                                 </w:t>
      </w:r>
      <w:r w:rsidR="003F7A2D" w:rsidRPr="00576408">
        <w:rPr>
          <w:b/>
        </w:rPr>
        <w:t>Accenture India Pvt Ltd</w:t>
      </w:r>
      <w:r w:rsidR="001C7512">
        <w:rPr>
          <w:b/>
          <w:w w:val="98"/>
        </w:rPr>
        <w:t>,</w:t>
      </w:r>
      <w:r w:rsidR="003F7A2D">
        <w:rPr>
          <w:b/>
          <w:spacing w:val="-15"/>
          <w:w w:val="98"/>
        </w:rPr>
        <w:t xml:space="preserve"> </w:t>
      </w:r>
      <w:r w:rsidR="003F7A2D">
        <w:rPr>
          <w:spacing w:val="4"/>
        </w:rPr>
        <w:t>P</w:t>
      </w:r>
      <w:r w:rsidR="003F7A2D">
        <w:rPr>
          <w:spacing w:val="-1"/>
        </w:rPr>
        <w:t>un</w:t>
      </w:r>
      <w:r w:rsidR="003F7A2D">
        <w:t>e,</w:t>
      </w:r>
      <w:r w:rsidR="003F7A2D">
        <w:rPr>
          <w:spacing w:val="-5"/>
        </w:rPr>
        <w:t xml:space="preserve"> </w:t>
      </w:r>
      <w:r w:rsidR="003F7A2D">
        <w:rPr>
          <w:spacing w:val="1"/>
        </w:rPr>
        <w:t>M</w:t>
      </w:r>
      <w:r w:rsidR="003F7A2D">
        <w:t>a</w:t>
      </w:r>
      <w:r w:rsidR="003F7A2D">
        <w:rPr>
          <w:spacing w:val="-1"/>
        </w:rPr>
        <w:t>h</w:t>
      </w:r>
      <w:r w:rsidR="003F7A2D">
        <w:t>a</w:t>
      </w:r>
      <w:r w:rsidR="003F7A2D">
        <w:rPr>
          <w:spacing w:val="1"/>
        </w:rPr>
        <w:t>r</w:t>
      </w:r>
      <w:r w:rsidR="003F7A2D">
        <w:t>a</w:t>
      </w:r>
      <w:r w:rsidR="003F7A2D">
        <w:rPr>
          <w:spacing w:val="4"/>
        </w:rPr>
        <w:t>s</w:t>
      </w:r>
      <w:r w:rsidR="003F7A2D">
        <w:rPr>
          <w:spacing w:val="-1"/>
        </w:rPr>
        <w:t>h</w:t>
      </w:r>
      <w:r w:rsidR="003F7A2D">
        <w:t>tra,</w:t>
      </w:r>
      <w:r w:rsidR="003F7A2D">
        <w:rPr>
          <w:spacing w:val="-18"/>
        </w:rPr>
        <w:t xml:space="preserve"> </w:t>
      </w:r>
      <w:r w:rsidR="003F7A2D">
        <w:rPr>
          <w:spacing w:val="1"/>
        </w:rPr>
        <w:t>I</w:t>
      </w:r>
      <w:r w:rsidR="003F7A2D">
        <w:rPr>
          <w:spacing w:val="-1"/>
        </w:rPr>
        <w:t>n</w:t>
      </w:r>
      <w:r w:rsidR="003F7A2D">
        <w:rPr>
          <w:spacing w:val="1"/>
        </w:rPr>
        <w:t>d</w:t>
      </w:r>
      <w:r w:rsidR="003F7A2D">
        <w:t xml:space="preserve">ia                                                                       </w:t>
      </w:r>
      <w:r w:rsidR="00D50F27">
        <w:rPr>
          <w:spacing w:val="50"/>
        </w:rPr>
        <w:t xml:space="preserve"> </w:t>
      </w:r>
      <w:r w:rsidR="00AA7799">
        <w:rPr>
          <w:spacing w:val="50"/>
        </w:rPr>
        <w:t xml:space="preserve"> </w:t>
      </w:r>
      <w:r w:rsidR="003F7A2D">
        <w:rPr>
          <w:b/>
          <w:spacing w:val="1"/>
        </w:rPr>
        <w:t>J</w:t>
      </w:r>
      <w:r w:rsidR="003F7A2D">
        <w:rPr>
          <w:b/>
        </w:rPr>
        <w:t>u</w:t>
      </w:r>
      <w:r w:rsidR="003F7A2D">
        <w:rPr>
          <w:b/>
          <w:spacing w:val="-1"/>
        </w:rPr>
        <w:t>n</w:t>
      </w:r>
      <w:r w:rsidR="003F7A2D">
        <w:rPr>
          <w:b/>
        </w:rPr>
        <w:t>e</w:t>
      </w:r>
      <w:r w:rsidR="003F7A2D">
        <w:rPr>
          <w:b/>
          <w:spacing w:val="-3"/>
        </w:rPr>
        <w:t xml:space="preserve"> </w:t>
      </w:r>
      <w:r w:rsidR="003F7A2D">
        <w:rPr>
          <w:b/>
          <w:spacing w:val="1"/>
        </w:rPr>
        <w:t>201</w:t>
      </w:r>
      <w:r w:rsidR="003F7A2D">
        <w:rPr>
          <w:b/>
        </w:rPr>
        <w:t>2</w:t>
      </w:r>
      <w:r w:rsidR="003F7A2D">
        <w:rPr>
          <w:b/>
          <w:spacing w:val="1"/>
        </w:rPr>
        <w:t>-J</w:t>
      </w:r>
      <w:r w:rsidR="003F7A2D">
        <w:rPr>
          <w:b/>
        </w:rPr>
        <w:t>u</w:t>
      </w:r>
      <w:r w:rsidR="003F7A2D">
        <w:rPr>
          <w:b/>
          <w:spacing w:val="-3"/>
        </w:rPr>
        <w:t>l</w:t>
      </w:r>
      <w:r w:rsidR="003F7A2D">
        <w:rPr>
          <w:b/>
          <w:spacing w:val="1"/>
        </w:rPr>
        <w:t>y</w:t>
      </w:r>
      <w:r w:rsidR="0093428F">
        <w:rPr>
          <w:b/>
          <w:spacing w:val="1"/>
        </w:rPr>
        <w:t xml:space="preserve"> </w:t>
      </w:r>
      <w:r w:rsidR="003F7A2D">
        <w:rPr>
          <w:b/>
          <w:spacing w:val="1"/>
        </w:rPr>
        <w:t>20</w:t>
      </w:r>
      <w:r w:rsidR="003F7A2D">
        <w:rPr>
          <w:b/>
          <w:spacing w:val="-1"/>
        </w:rPr>
        <w:t>1</w:t>
      </w:r>
      <w:r w:rsidR="003F7A2D">
        <w:rPr>
          <w:b/>
        </w:rPr>
        <w:t>5</w:t>
      </w:r>
    </w:p>
    <w:p w:rsidR="00457568" w:rsidRDefault="008F1420" w:rsidP="00C254EE">
      <w:pPr>
        <w:spacing w:before="3"/>
        <w:jc w:val="both"/>
      </w:pPr>
      <w:r>
        <w:rPr>
          <w:b/>
        </w:rPr>
        <w:t xml:space="preserve">                                    </w:t>
      </w:r>
      <w:r w:rsidR="003F7A2D">
        <w:rPr>
          <w:b/>
        </w:rPr>
        <w:t>S</w:t>
      </w:r>
      <w:r w:rsidR="003F7A2D">
        <w:rPr>
          <w:b/>
          <w:spacing w:val="1"/>
        </w:rPr>
        <w:t>o</w:t>
      </w:r>
      <w:r w:rsidR="003F7A2D">
        <w:rPr>
          <w:b/>
          <w:spacing w:val="-2"/>
        </w:rPr>
        <w:t>f</w:t>
      </w:r>
      <w:r w:rsidR="003F7A2D">
        <w:rPr>
          <w:b/>
          <w:spacing w:val="1"/>
        </w:rPr>
        <w:t>t</w:t>
      </w:r>
      <w:r w:rsidR="003F7A2D">
        <w:rPr>
          <w:b/>
        </w:rPr>
        <w:t>w</w:t>
      </w:r>
      <w:r w:rsidR="003F7A2D">
        <w:rPr>
          <w:b/>
          <w:spacing w:val="-1"/>
        </w:rPr>
        <w:t>a</w:t>
      </w:r>
      <w:r w:rsidR="003F7A2D">
        <w:rPr>
          <w:b/>
        </w:rPr>
        <w:t>re</w:t>
      </w:r>
      <w:r w:rsidR="003F7A2D">
        <w:rPr>
          <w:b/>
          <w:spacing w:val="-7"/>
        </w:rPr>
        <w:t xml:space="preserve"> </w:t>
      </w:r>
      <w:r w:rsidR="003F7A2D">
        <w:rPr>
          <w:b/>
          <w:spacing w:val="-1"/>
        </w:rPr>
        <w:t>E</w:t>
      </w:r>
      <w:r w:rsidR="003F7A2D">
        <w:rPr>
          <w:b/>
        </w:rPr>
        <w:t>n</w:t>
      </w:r>
      <w:r w:rsidR="003F7A2D">
        <w:rPr>
          <w:b/>
          <w:spacing w:val="1"/>
        </w:rPr>
        <w:t>g</w:t>
      </w:r>
      <w:r w:rsidR="003F7A2D">
        <w:rPr>
          <w:b/>
        </w:rPr>
        <w:t>ineering</w:t>
      </w:r>
      <w:r w:rsidR="003F7A2D">
        <w:rPr>
          <w:b/>
          <w:spacing w:val="-9"/>
        </w:rPr>
        <w:t xml:space="preserve"> </w:t>
      </w:r>
      <w:r w:rsidR="003F7A2D">
        <w:rPr>
          <w:b/>
        </w:rPr>
        <w:t>An</w:t>
      </w:r>
      <w:r w:rsidR="003F7A2D">
        <w:rPr>
          <w:b/>
          <w:spacing w:val="1"/>
        </w:rPr>
        <w:t>a</w:t>
      </w:r>
      <w:r w:rsidR="003F7A2D">
        <w:rPr>
          <w:b/>
        </w:rPr>
        <w:t>l</w:t>
      </w:r>
      <w:r w:rsidR="003F7A2D">
        <w:rPr>
          <w:b/>
          <w:spacing w:val="1"/>
        </w:rPr>
        <w:t>y</w:t>
      </w:r>
      <w:r w:rsidR="003F7A2D">
        <w:rPr>
          <w:b/>
          <w:spacing w:val="-1"/>
        </w:rPr>
        <w:t>s</w:t>
      </w:r>
      <w:r w:rsidR="003F7A2D">
        <w:rPr>
          <w:b/>
        </w:rPr>
        <w:t>t</w:t>
      </w:r>
    </w:p>
    <w:p w:rsidR="00457568" w:rsidRDefault="006D11D0" w:rsidP="00C254EE">
      <w:pPr>
        <w:pStyle w:val="ListParagraph"/>
        <w:numPr>
          <w:ilvl w:val="0"/>
          <w:numId w:val="29"/>
        </w:numPr>
        <w:spacing w:line="240" w:lineRule="exact"/>
        <w:jc w:val="both"/>
      </w:pPr>
      <w:r w:rsidRPr="008F1420">
        <w:rPr>
          <w:spacing w:val="1"/>
        </w:rPr>
        <w:t>Led</w:t>
      </w:r>
      <w:r w:rsidR="003F7A2D" w:rsidRPr="008F1420">
        <w:rPr>
          <w:spacing w:val="-4"/>
        </w:rPr>
        <w:t xml:space="preserve"> </w:t>
      </w:r>
      <w:r w:rsidRPr="008F1420">
        <w:rPr>
          <w:spacing w:val="-4"/>
        </w:rPr>
        <w:t xml:space="preserve">a small team </w:t>
      </w:r>
      <w:r w:rsidR="003F7A2D">
        <w:t>as</w:t>
      </w:r>
      <w:r w:rsidR="003F7A2D" w:rsidRPr="008F1420">
        <w:rPr>
          <w:spacing w:val="-1"/>
        </w:rPr>
        <w:t xml:space="preserve"> </w:t>
      </w:r>
      <w:r w:rsidR="009D1BE1">
        <w:t>a</w:t>
      </w:r>
      <w:r w:rsidR="003F7A2D" w:rsidRPr="008F1420">
        <w:rPr>
          <w:spacing w:val="-7"/>
        </w:rPr>
        <w:t xml:space="preserve"> </w:t>
      </w:r>
      <w:r w:rsidR="009D1BE1">
        <w:rPr>
          <w:spacing w:val="-7"/>
        </w:rPr>
        <w:t xml:space="preserve">lead </w:t>
      </w:r>
      <w:r w:rsidR="003F7A2D" w:rsidRPr="008F1420">
        <w:rPr>
          <w:spacing w:val="3"/>
        </w:rPr>
        <w:t>c</w:t>
      </w:r>
      <w:r w:rsidR="003F7A2D" w:rsidRPr="008F1420">
        <w:rPr>
          <w:spacing w:val="1"/>
        </w:rPr>
        <w:t>o</w:t>
      </w:r>
      <w:r w:rsidR="003F7A2D" w:rsidRPr="008F1420">
        <w:rPr>
          <w:spacing w:val="-1"/>
        </w:rPr>
        <w:t>ns</w:t>
      </w:r>
      <w:r w:rsidR="003F7A2D" w:rsidRPr="008F1420">
        <w:rPr>
          <w:spacing w:val="1"/>
        </w:rPr>
        <w:t>u</w:t>
      </w:r>
      <w:r w:rsidR="003F7A2D">
        <w:t>lta</w:t>
      </w:r>
      <w:r w:rsidR="003F7A2D" w:rsidRPr="008F1420">
        <w:rPr>
          <w:spacing w:val="1"/>
        </w:rPr>
        <w:t>n</w:t>
      </w:r>
      <w:r w:rsidR="003F7A2D">
        <w:t>t</w:t>
      </w:r>
      <w:r w:rsidR="003F7A2D" w:rsidRPr="008F1420">
        <w:rPr>
          <w:spacing w:val="-8"/>
        </w:rPr>
        <w:t xml:space="preserve"> </w:t>
      </w:r>
      <w:r w:rsidR="003F7A2D">
        <w:t>to</w:t>
      </w:r>
      <w:r w:rsidR="003F7A2D" w:rsidRPr="008F1420">
        <w:rPr>
          <w:spacing w:val="-1"/>
        </w:rPr>
        <w:t xml:space="preserve"> </w:t>
      </w:r>
      <w:r w:rsidR="003F7A2D" w:rsidRPr="008F1420">
        <w:rPr>
          <w:spacing w:val="1"/>
        </w:rPr>
        <w:t>pro</w:t>
      </w:r>
      <w:r w:rsidR="003F7A2D" w:rsidRPr="008F1420">
        <w:rPr>
          <w:spacing w:val="-1"/>
        </w:rPr>
        <w:t>v</w:t>
      </w:r>
      <w:r w:rsidR="003F7A2D">
        <w:t>i</w:t>
      </w:r>
      <w:r w:rsidR="003F7A2D" w:rsidRPr="008F1420">
        <w:rPr>
          <w:spacing w:val="1"/>
        </w:rPr>
        <w:t>d</w:t>
      </w:r>
      <w:r w:rsidR="003F7A2D">
        <w:t>e</w:t>
      </w:r>
      <w:r w:rsidR="003F7A2D" w:rsidRPr="008F1420">
        <w:rPr>
          <w:spacing w:val="-5"/>
        </w:rPr>
        <w:t xml:space="preserve"> </w:t>
      </w:r>
      <w:r w:rsidR="003F7A2D">
        <w:t>a</w:t>
      </w:r>
      <w:r w:rsidR="003F7A2D" w:rsidRPr="008F1420">
        <w:rPr>
          <w:spacing w:val="3"/>
        </w:rPr>
        <w:t xml:space="preserve"> </w:t>
      </w:r>
      <w:r w:rsidR="003F7A2D" w:rsidRPr="008F1420">
        <w:rPr>
          <w:spacing w:val="1"/>
        </w:rPr>
        <w:t>d</w:t>
      </w:r>
      <w:r w:rsidR="003F7A2D">
        <w:t>etailed</w:t>
      </w:r>
      <w:r w:rsidR="003F7A2D" w:rsidRPr="008F1420">
        <w:rPr>
          <w:spacing w:val="-6"/>
        </w:rPr>
        <w:t xml:space="preserve"> </w:t>
      </w:r>
      <w:r w:rsidR="003F7A2D">
        <w:t>a</w:t>
      </w:r>
      <w:r w:rsidR="003F7A2D" w:rsidRPr="008F1420">
        <w:rPr>
          <w:spacing w:val="-1"/>
        </w:rPr>
        <w:t>n</w:t>
      </w:r>
      <w:r w:rsidR="003F7A2D">
        <w:t>a</w:t>
      </w:r>
      <w:r w:rsidR="003F7A2D" w:rsidRPr="008F1420">
        <w:rPr>
          <w:spacing w:val="2"/>
        </w:rPr>
        <w:t>l</w:t>
      </w:r>
      <w:r w:rsidR="003F7A2D" w:rsidRPr="008F1420">
        <w:rPr>
          <w:spacing w:val="-1"/>
        </w:rPr>
        <w:t>ys</w:t>
      </w:r>
      <w:r w:rsidR="003F7A2D">
        <w:t>is</w:t>
      </w:r>
      <w:r w:rsidR="003F7A2D" w:rsidRPr="008F1420">
        <w:rPr>
          <w:spacing w:val="-6"/>
        </w:rPr>
        <w:t xml:space="preserve"> </w:t>
      </w:r>
      <w:r w:rsidR="003F7A2D" w:rsidRPr="008F1420">
        <w:rPr>
          <w:spacing w:val="4"/>
        </w:rPr>
        <w:t>o</w:t>
      </w:r>
      <w:r w:rsidR="003F7A2D">
        <w:t>f</w:t>
      </w:r>
      <w:r w:rsidR="003F7A2D" w:rsidRPr="008F1420">
        <w:rPr>
          <w:spacing w:val="-3"/>
        </w:rPr>
        <w:t xml:space="preserve"> </w:t>
      </w:r>
      <w:r w:rsidR="009D1BE1">
        <w:rPr>
          <w:spacing w:val="-3"/>
        </w:rPr>
        <w:t>KPI</w:t>
      </w:r>
      <w:r w:rsidR="003F7A2D" w:rsidRPr="008F1420">
        <w:rPr>
          <w:spacing w:val="-6"/>
        </w:rPr>
        <w:t xml:space="preserve"> </w:t>
      </w:r>
      <w:r w:rsidR="00127556">
        <w:rPr>
          <w:spacing w:val="-6"/>
        </w:rPr>
        <w:t xml:space="preserve">reporting </w:t>
      </w:r>
      <w:r w:rsidR="003F7A2D" w:rsidRPr="008F1420">
        <w:rPr>
          <w:spacing w:val="1"/>
        </w:rPr>
        <w:t>a</w:t>
      </w:r>
      <w:r w:rsidR="003F7A2D">
        <w:t>cti</w:t>
      </w:r>
      <w:r w:rsidR="003F7A2D" w:rsidRPr="008F1420">
        <w:rPr>
          <w:spacing w:val="-1"/>
        </w:rPr>
        <w:t>v</w:t>
      </w:r>
      <w:r w:rsidR="003F7A2D">
        <w:t>ities</w:t>
      </w:r>
      <w:r w:rsidR="003F7A2D" w:rsidRPr="008F1420">
        <w:rPr>
          <w:spacing w:val="-8"/>
        </w:rPr>
        <w:t xml:space="preserve"> </w:t>
      </w:r>
      <w:r w:rsidR="003F7A2D" w:rsidRPr="008F1420">
        <w:rPr>
          <w:spacing w:val="2"/>
        </w:rPr>
        <w:t>t</w:t>
      </w:r>
      <w:r w:rsidR="003F7A2D">
        <w:t>o</w:t>
      </w:r>
      <w:r w:rsidR="003F7A2D" w:rsidRPr="008F1420">
        <w:rPr>
          <w:spacing w:val="-1"/>
        </w:rPr>
        <w:t xml:space="preserve"> </w:t>
      </w:r>
      <w:r w:rsidR="003F7A2D">
        <w:t>clie</w:t>
      </w:r>
      <w:r w:rsidR="003F7A2D" w:rsidRPr="008F1420">
        <w:rPr>
          <w:spacing w:val="-1"/>
        </w:rPr>
        <w:t>n</w:t>
      </w:r>
      <w:r w:rsidR="003F7A2D">
        <w:t>t</w:t>
      </w:r>
      <w:r w:rsidR="003F7A2D" w:rsidRPr="008F1420">
        <w:rPr>
          <w:spacing w:val="-1"/>
        </w:rPr>
        <w:t>s</w:t>
      </w:r>
      <w:r w:rsidR="003F7A2D">
        <w:t>.</w:t>
      </w:r>
    </w:p>
    <w:p w:rsidR="00457568" w:rsidRDefault="003F7A2D" w:rsidP="00C254EE">
      <w:pPr>
        <w:pStyle w:val="ListParagraph"/>
        <w:numPr>
          <w:ilvl w:val="0"/>
          <w:numId w:val="29"/>
        </w:numPr>
        <w:spacing w:line="240" w:lineRule="exact"/>
        <w:jc w:val="both"/>
      </w:pPr>
      <w:r w:rsidRPr="008F1420">
        <w:rPr>
          <w:spacing w:val="-2"/>
        </w:rPr>
        <w:t>A</w:t>
      </w:r>
      <w:r>
        <w:t>c</w:t>
      </w:r>
      <w:r w:rsidRPr="008F1420">
        <w:rPr>
          <w:spacing w:val="1"/>
        </w:rPr>
        <w:t>c</w:t>
      </w:r>
      <w:r w:rsidRPr="008F1420">
        <w:rPr>
          <w:spacing w:val="3"/>
        </w:rPr>
        <w:t>o</w:t>
      </w:r>
      <w:r w:rsidRPr="008F1420">
        <w:rPr>
          <w:spacing w:val="-4"/>
        </w:rPr>
        <w:t>m</w:t>
      </w:r>
      <w:r w:rsidRPr="008F1420">
        <w:rPr>
          <w:spacing w:val="1"/>
        </w:rPr>
        <w:t>p</w:t>
      </w:r>
      <w:r w:rsidRPr="008F1420">
        <w:rPr>
          <w:spacing w:val="2"/>
        </w:rPr>
        <w:t>l</w:t>
      </w:r>
      <w:r>
        <w:t>i</w:t>
      </w:r>
      <w:r w:rsidRPr="008F1420">
        <w:rPr>
          <w:spacing w:val="1"/>
        </w:rPr>
        <w:t>s</w:t>
      </w:r>
      <w:r w:rsidRPr="008F1420">
        <w:rPr>
          <w:spacing w:val="-1"/>
        </w:rPr>
        <w:t>h</w:t>
      </w:r>
      <w:r>
        <w:t>ed</w:t>
      </w:r>
      <w:r w:rsidRPr="008F1420">
        <w:rPr>
          <w:spacing w:val="-10"/>
        </w:rPr>
        <w:t xml:space="preserve"> </w:t>
      </w:r>
      <w:r w:rsidRPr="008F1420">
        <w:rPr>
          <w:spacing w:val="1"/>
        </w:rPr>
        <w:t>r</w:t>
      </w:r>
      <w:r>
        <w:t>e</w:t>
      </w:r>
      <w:r w:rsidRPr="008F1420">
        <w:rPr>
          <w:spacing w:val="1"/>
        </w:rPr>
        <w:t>d</w:t>
      </w:r>
      <w:r w:rsidRPr="008F1420">
        <w:rPr>
          <w:spacing w:val="-1"/>
        </w:rPr>
        <w:t>u</w:t>
      </w:r>
      <w:r>
        <w:t>cti</w:t>
      </w:r>
      <w:r w:rsidRPr="008F1420">
        <w:rPr>
          <w:spacing w:val="1"/>
        </w:rPr>
        <w:t>o</w:t>
      </w:r>
      <w:r>
        <w:t>n</w:t>
      </w:r>
      <w:r w:rsidRPr="008F1420">
        <w:rPr>
          <w:spacing w:val="-9"/>
        </w:rPr>
        <w:t xml:space="preserve"> </w:t>
      </w:r>
      <w:r w:rsidRPr="008F1420">
        <w:rPr>
          <w:spacing w:val="2"/>
        </w:rPr>
        <w:t>i</w:t>
      </w:r>
      <w:r>
        <w:t>n</w:t>
      </w:r>
      <w:r w:rsidR="00CD69A9">
        <w:t xml:space="preserve"> the</w:t>
      </w:r>
      <w:r w:rsidRPr="008F1420">
        <w:rPr>
          <w:spacing w:val="-3"/>
        </w:rPr>
        <w:t xml:space="preserve"> </w:t>
      </w:r>
      <w:r w:rsidRPr="00CD69A9">
        <w:rPr>
          <w:noProof/>
        </w:rPr>
        <w:t>i</w:t>
      </w:r>
      <w:r w:rsidRPr="00CD69A9">
        <w:rPr>
          <w:noProof/>
          <w:spacing w:val="1"/>
        </w:rPr>
        <w:t>n</w:t>
      </w:r>
      <w:r w:rsidRPr="00CD69A9">
        <w:rPr>
          <w:noProof/>
        </w:rPr>
        <w:t>ci</w:t>
      </w:r>
      <w:r w:rsidRPr="00CD69A9">
        <w:rPr>
          <w:noProof/>
          <w:spacing w:val="1"/>
        </w:rPr>
        <w:t>d</w:t>
      </w:r>
      <w:r w:rsidRPr="00CD69A9">
        <w:rPr>
          <w:noProof/>
        </w:rPr>
        <w:t>e</w:t>
      </w:r>
      <w:r w:rsidRPr="00CD69A9">
        <w:rPr>
          <w:noProof/>
          <w:spacing w:val="-1"/>
        </w:rPr>
        <w:t>n</w:t>
      </w:r>
      <w:r w:rsidRPr="00CD69A9">
        <w:rPr>
          <w:noProof/>
        </w:rPr>
        <w:t>t</w:t>
      </w:r>
      <w:r w:rsidRPr="008F1420">
        <w:rPr>
          <w:spacing w:val="-6"/>
        </w:rPr>
        <w:t xml:space="preserve"> </w:t>
      </w:r>
      <w:r w:rsidRPr="008F1420">
        <w:rPr>
          <w:spacing w:val="1"/>
        </w:rPr>
        <w:t>co</w:t>
      </w:r>
      <w:r w:rsidRPr="008F1420">
        <w:rPr>
          <w:spacing w:val="-1"/>
        </w:rPr>
        <w:t>u</w:t>
      </w:r>
      <w:r w:rsidRPr="008F1420">
        <w:rPr>
          <w:spacing w:val="1"/>
        </w:rPr>
        <w:t>n</w:t>
      </w:r>
      <w:r>
        <w:t>t</w:t>
      </w:r>
      <w:r w:rsidRPr="008F1420">
        <w:rPr>
          <w:spacing w:val="-4"/>
        </w:rPr>
        <w:t xml:space="preserve"> </w:t>
      </w:r>
      <w:r w:rsidRPr="008F1420">
        <w:rPr>
          <w:spacing w:val="4"/>
        </w:rPr>
        <w:t>b</w:t>
      </w:r>
      <w:r>
        <w:t>y</w:t>
      </w:r>
      <w:r w:rsidRPr="008F1420">
        <w:rPr>
          <w:spacing w:val="-3"/>
        </w:rPr>
        <w:t xml:space="preserve"> </w:t>
      </w:r>
      <w:r w:rsidRPr="008F1420">
        <w:rPr>
          <w:spacing w:val="-4"/>
        </w:rPr>
        <w:t>m</w:t>
      </w:r>
      <w:r w:rsidRPr="008F1420">
        <w:rPr>
          <w:spacing w:val="1"/>
        </w:rPr>
        <w:t>or</w:t>
      </w:r>
      <w:r>
        <w:t>e</w:t>
      </w:r>
      <w:r w:rsidRPr="008F1420">
        <w:rPr>
          <w:spacing w:val="-3"/>
        </w:rPr>
        <w:t xml:space="preserve"> </w:t>
      </w:r>
      <w:r w:rsidRPr="008F1420">
        <w:rPr>
          <w:spacing w:val="2"/>
        </w:rPr>
        <w:t>t</w:t>
      </w:r>
      <w:r w:rsidRPr="008F1420">
        <w:rPr>
          <w:spacing w:val="-1"/>
        </w:rPr>
        <w:t>h</w:t>
      </w:r>
      <w:r>
        <w:t>an</w:t>
      </w:r>
      <w:r w:rsidRPr="008F1420">
        <w:rPr>
          <w:spacing w:val="-4"/>
        </w:rPr>
        <w:t xml:space="preserve"> </w:t>
      </w:r>
      <w:r w:rsidRPr="008F1420">
        <w:rPr>
          <w:spacing w:val="1"/>
        </w:rPr>
        <w:t>50</w:t>
      </w:r>
      <w:r>
        <w:t>%</w:t>
      </w:r>
      <w:r w:rsidRPr="008F1420">
        <w:rPr>
          <w:spacing w:val="-4"/>
        </w:rPr>
        <w:t xml:space="preserve"> </w:t>
      </w:r>
      <w:r w:rsidRPr="008F1420">
        <w:rPr>
          <w:spacing w:val="4"/>
        </w:rPr>
        <w:t>b</w:t>
      </w:r>
      <w:r>
        <w:t>y</w:t>
      </w:r>
      <w:r w:rsidRPr="008F1420">
        <w:rPr>
          <w:spacing w:val="-5"/>
        </w:rPr>
        <w:t xml:space="preserve"> </w:t>
      </w:r>
      <w:r w:rsidRPr="008F1420">
        <w:rPr>
          <w:spacing w:val="2"/>
        </w:rPr>
        <w:t>i</w:t>
      </w:r>
      <w:r w:rsidRPr="008F1420">
        <w:rPr>
          <w:spacing w:val="-4"/>
        </w:rPr>
        <w:t>m</w:t>
      </w:r>
      <w:r w:rsidRPr="008F1420">
        <w:rPr>
          <w:spacing w:val="1"/>
        </w:rPr>
        <w:t>p</w:t>
      </w:r>
      <w:r>
        <w:t>l</w:t>
      </w:r>
      <w:r w:rsidRPr="008F1420">
        <w:rPr>
          <w:spacing w:val="2"/>
        </w:rPr>
        <w:t>e</w:t>
      </w:r>
      <w:r w:rsidRPr="008F1420">
        <w:rPr>
          <w:spacing w:val="-1"/>
        </w:rPr>
        <w:t>m</w:t>
      </w:r>
      <w:r w:rsidRPr="008F1420">
        <w:rPr>
          <w:spacing w:val="3"/>
        </w:rPr>
        <w:t>e</w:t>
      </w:r>
      <w:r w:rsidRPr="008F1420">
        <w:rPr>
          <w:spacing w:val="-1"/>
        </w:rPr>
        <w:t>n</w:t>
      </w:r>
      <w:r>
        <w:t>t</w:t>
      </w:r>
      <w:r w:rsidRPr="008F1420">
        <w:rPr>
          <w:spacing w:val="2"/>
        </w:rPr>
        <w:t>i</w:t>
      </w:r>
      <w:r w:rsidRPr="008F1420">
        <w:rPr>
          <w:spacing w:val="-1"/>
        </w:rPr>
        <w:t>n</w:t>
      </w:r>
      <w:r>
        <w:t>g</w:t>
      </w:r>
      <w:r w:rsidR="00CD69A9">
        <w:t xml:space="preserve"> the</w:t>
      </w:r>
      <w:r w:rsidRPr="008F1420">
        <w:rPr>
          <w:spacing w:val="-12"/>
        </w:rPr>
        <w:t xml:space="preserve"> </w:t>
      </w:r>
      <w:r w:rsidRPr="00CD69A9">
        <w:rPr>
          <w:noProof/>
          <w:spacing w:val="3"/>
        </w:rPr>
        <w:t>a</w:t>
      </w:r>
      <w:r w:rsidRPr="00CD69A9">
        <w:rPr>
          <w:noProof/>
          <w:spacing w:val="-1"/>
        </w:rPr>
        <w:t>u</w:t>
      </w:r>
      <w:r w:rsidRPr="00CD69A9">
        <w:rPr>
          <w:noProof/>
        </w:rPr>
        <w:t>t</w:t>
      </w:r>
      <w:r w:rsidRPr="00CD69A9">
        <w:rPr>
          <w:noProof/>
          <w:spacing w:val="3"/>
        </w:rPr>
        <w:t>o</w:t>
      </w:r>
      <w:r w:rsidRPr="00CD69A9">
        <w:rPr>
          <w:noProof/>
          <w:spacing w:val="-4"/>
        </w:rPr>
        <w:t>m</w:t>
      </w:r>
      <w:r w:rsidRPr="00CD69A9">
        <w:rPr>
          <w:noProof/>
          <w:spacing w:val="3"/>
        </w:rPr>
        <w:t>a</w:t>
      </w:r>
      <w:r w:rsidRPr="00CD69A9">
        <w:rPr>
          <w:noProof/>
        </w:rPr>
        <w:t>t</w:t>
      </w:r>
      <w:r w:rsidRPr="00CD69A9">
        <w:rPr>
          <w:noProof/>
          <w:spacing w:val="2"/>
        </w:rPr>
        <w:t>e</w:t>
      </w:r>
      <w:r w:rsidRPr="00CD69A9">
        <w:rPr>
          <w:noProof/>
        </w:rPr>
        <w:t>d</w:t>
      </w:r>
      <w:r w:rsidRPr="008F1420">
        <w:rPr>
          <w:spacing w:val="-7"/>
        </w:rPr>
        <w:t xml:space="preserve"> </w:t>
      </w:r>
      <w:r w:rsidRPr="008F1420">
        <w:rPr>
          <w:spacing w:val="1"/>
        </w:rPr>
        <w:t>pro</w:t>
      </w:r>
      <w:r>
        <w:t>c</w:t>
      </w:r>
      <w:r w:rsidRPr="008F1420">
        <w:rPr>
          <w:spacing w:val="1"/>
        </w:rPr>
        <w:t>e</w:t>
      </w:r>
      <w:r w:rsidRPr="008F1420">
        <w:rPr>
          <w:spacing w:val="-1"/>
        </w:rPr>
        <w:t>s</w:t>
      </w:r>
      <w:r w:rsidRPr="008F1420">
        <w:rPr>
          <w:spacing w:val="10"/>
        </w:rPr>
        <w:t>s</w:t>
      </w:r>
      <w:r>
        <w:t>.</w:t>
      </w:r>
    </w:p>
    <w:p w:rsidR="00B65988" w:rsidRDefault="00AD08C1" w:rsidP="00AD08C1">
      <w:pPr>
        <w:pStyle w:val="ListParagraph"/>
        <w:numPr>
          <w:ilvl w:val="0"/>
          <w:numId w:val="29"/>
        </w:numPr>
        <w:spacing w:line="240" w:lineRule="exact"/>
        <w:jc w:val="both"/>
      </w:pPr>
      <w:r>
        <w:rPr>
          <w:spacing w:val="3"/>
        </w:rPr>
        <w:t>Created and optimized different forecasting models including seasonal, trends, cross chain and multivariate.</w:t>
      </w:r>
    </w:p>
    <w:p w:rsidR="009D1BE1" w:rsidRDefault="009D1BE1" w:rsidP="009D1BE1">
      <w:pPr>
        <w:pStyle w:val="ListParagraph"/>
        <w:numPr>
          <w:ilvl w:val="0"/>
          <w:numId w:val="29"/>
        </w:numPr>
        <w:spacing w:line="240" w:lineRule="exact"/>
        <w:jc w:val="both"/>
      </w:pPr>
      <w:r>
        <w:t>Translated Analysis into Strategic recommendations for business process optimization using Analytics.</w:t>
      </w:r>
    </w:p>
    <w:p w:rsidR="009D1BE1" w:rsidRPr="009D1BE1" w:rsidRDefault="00127556" w:rsidP="009D1BE1">
      <w:pPr>
        <w:pStyle w:val="ListParagraph"/>
        <w:numPr>
          <w:ilvl w:val="0"/>
          <w:numId w:val="29"/>
        </w:numPr>
        <w:spacing w:line="240" w:lineRule="exact"/>
        <w:jc w:val="both"/>
      </w:pPr>
      <w:r>
        <w:t xml:space="preserve">Analyzed millions of product records and built excel models </w:t>
      </w:r>
      <w:r w:rsidR="00C40D35">
        <w:t xml:space="preserve">based on analysis </w:t>
      </w:r>
      <w:r>
        <w:t xml:space="preserve">to reduce </w:t>
      </w:r>
      <w:r w:rsidR="00C40D35">
        <w:t>errors by 15</w:t>
      </w:r>
      <w:r>
        <w:t>%</w:t>
      </w:r>
      <w:r w:rsidRPr="00127556">
        <w:t>.</w:t>
      </w:r>
    </w:p>
    <w:p w:rsidR="009D1BE1" w:rsidRDefault="009D1BE1" w:rsidP="009D1BE1">
      <w:pPr>
        <w:pStyle w:val="ListParagraph"/>
        <w:numPr>
          <w:ilvl w:val="0"/>
          <w:numId w:val="29"/>
        </w:numPr>
        <w:spacing w:line="240" w:lineRule="exact"/>
        <w:jc w:val="both"/>
      </w:pPr>
      <w:r>
        <w:t xml:space="preserve">Developed interactive visualization reports with </w:t>
      </w:r>
      <w:r w:rsidR="00127556">
        <w:t xml:space="preserve">business </w:t>
      </w:r>
      <w:r>
        <w:t>insights and presented it to executive management.</w:t>
      </w:r>
    </w:p>
    <w:p w:rsidR="007F61D8" w:rsidRDefault="007F61D8" w:rsidP="009D1BE1">
      <w:pPr>
        <w:pStyle w:val="ListParagraph"/>
        <w:numPr>
          <w:ilvl w:val="0"/>
          <w:numId w:val="29"/>
        </w:numPr>
        <w:spacing w:line="240" w:lineRule="exact"/>
        <w:jc w:val="both"/>
      </w:pPr>
      <w:r>
        <w:t>Prepared functional and technical documents for new change requests and implemented it along with developers.</w:t>
      </w:r>
    </w:p>
    <w:p w:rsidR="007F61D8" w:rsidRPr="00576408" w:rsidRDefault="007F61D8" w:rsidP="009D1BE1">
      <w:pPr>
        <w:pStyle w:val="ListParagraph"/>
        <w:numPr>
          <w:ilvl w:val="0"/>
          <w:numId w:val="29"/>
        </w:numPr>
        <w:spacing w:line="240" w:lineRule="exact"/>
        <w:jc w:val="both"/>
      </w:pPr>
      <w:r>
        <w:rPr>
          <w:spacing w:val="3"/>
        </w:rPr>
        <w:t>Performed Requirement Elicitation and User Acceptance Testing for Business process change requests.</w:t>
      </w:r>
    </w:p>
    <w:p w:rsidR="00576408" w:rsidRPr="00E61029" w:rsidRDefault="00576408" w:rsidP="009D1BE1">
      <w:pPr>
        <w:pStyle w:val="ListParagraph"/>
        <w:numPr>
          <w:ilvl w:val="0"/>
          <w:numId w:val="29"/>
        </w:numPr>
        <w:spacing w:line="240" w:lineRule="exact"/>
        <w:jc w:val="both"/>
      </w:pPr>
      <w:r>
        <w:t>Provided business consulting and support services to ensure 99% success rate in current business process run</w:t>
      </w:r>
      <w:r>
        <w:t>.</w:t>
      </w:r>
    </w:p>
    <w:p w:rsidR="000B730F" w:rsidRDefault="000B730F" w:rsidP="00C254EE">
      <w:pPr>
        <w:spacing w:before="1" w:line="220" w:lineRule="exact"/>
        <w:jc w:val="both"/>
        <w:rPr>
          <w:sz w:val="22"/>
          <w:szCs w:val="22"/>
        </w:rPr>
      </w:pPr>
    </w:p>
    <w:p w:rsidR="003B36AB" w:rsidRDefault="003B36AB" w:rsidP="00C254EE">
      <w:pPr>
        <w:spacing w:before="1" w:line="220" w:lineRule="exact"/>
        <w:jc w:val="both"/>
        <w:rPr>
          <w:b/>
        </w:rPr>
      </w:pPr>
      <w:r>
        <w:rPr>
          <w:b/>
          <w:sz w:val="22"/>
          <w:szCs w:val="22"/>
        </w:rPr>
        <w:t xml:space="preserve">   Projects:              </w:t>
      </w:r>
      <w:r>
        <w:rPr>
          <w:b/>
        </w:rPr>
        <w:t>P</w:t>
      </w:r>
      <w:r w:rsidRPr="003463F5">
        <w:rPr>
          <w:b/>
        </w:rPr>
        <w:t>redictive Analysis of Credit Card Defaulters</w:t>
      </w:r>
      <w:r>
        <w:rPr>
          <w:b/>
        </w:rPr>
        <w:t xml:space="preserve">:                                                                                        </w:t>
      </w:r>
    </w:p>
    <w:p w:rsidR="003B36AB" w:rsidRPr="00786230" w:rsidRDefault="003B36AB" w:rsidP="00C254EE">
      <w:pPr>
        <w:pStyle w:val="ListParagraph"/>
        <w:numPr>
          <w:ilvl w:val="0"/>
          <w:numId w:val="36"/>
        </w:numPr>
        <w:jc w:val="both"/>
      </w:pPr>
      <w:r>
        <w:t>Per</w:t>
      </w:r>
      <w:r w:rsidR="00C254EE">
        <w:t>formed feature engineering on 15</w:t>
      </w:r>
      <w:r>
        <w:t>0,000 records of credit card defaulter data</w:t>
      </w:r>
      <w:r w:rsidR="00CD69A9">
        <w:t xml:space="preserve"> using SQL and SAS</w:t>
      </w:r>
      <w:r>
        <w:t>.</w:t>
      </w:r>
    </w:p>
    <w:p w:rsidR="003B36AB" w:rsidRDefault="003B36AB" w:rsidP="00C254EE">
      <w:pPr>
        <w:pStyle w:val="ListParagraph"/>
        <w:numPr>
          <w:ilvl w:val="0"/>
          <w:numId w:val="36"/>
        </w:numPr>
        <w:spacing w:before="240"/>
        <w:jc w:val="both"/>
      </w:pPr>
      <w:r w:rsidRPr="00786230">
        <w:t>Built a logistic regression model to predict a probability of a person wh</w:t>
      </w:r>
      <w:r>
        <w:t>o will be credit card defaulter, achieving</w:t>
      </w:r>
      <w:r w:rsidR="00CD69A9">
        <w:t xml:space="preserve"> an</w:t>
      </w:r>
      <w:r>
        <w:t xml:space="preserve"> </w:t>
      </w:r>
      <w:r w:rsidRPr="00CD69A9">
        <w:rPr>
          <w:noProof/>
        </w:rPr>
        <w:t>accuracy</w:t>
      </w:r>
      <w:r>
        <w:t xml:space="preserve"> of 75%.</w:t>
      </w:r>
    </w:p>
    <w:p w:rsidR="00CD69A9" w:rsidRDefault="00CD69A9" w:rsidP="00CD69A9">
      <w:pPr>
        <w:pStyle w:val="Default"/>
        <w:tabs>
          <w:tab w:val="center" w:pos="7740"/>
          <w:tab w:val="right" w:pos="9900"/>
        </w:tabs>
        <w:ind w:left="181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C0165">
        <w:rPr>
          <w:rFonts w:ascii="Times New Roman" w:hAnsi="Times New Roman" w:cs="Times New Roman"/>
          <w:b/>
          <w:sz w:val="20"/>
          <w:szCs w:val="20"/>
        </w:rPr>
        <w:t>Data Warehousing and Business Intelligence to tar</w:t>
      </w:r>
      <w:r>
        <w:rPr>
          <w:rFonts w:ascii="Times New Roman" w:hAnsi="Times New Roman" w:cs="Times New Roman"/>
          <w:b/>
          <w:sz w:val="20"/>
          <w:szCs w:val="20"/>
        </w:rPr>
        <w:t>get credit sale of credit cards:</w:t>
      </w:r>
    </w:p>
    <w:p w:rsidR="00CD69A9" w:rsidRDefault="00CD69A9" w:rsidP="00CD69A9">
      <w:pPr>
        <w:pStyle w:val="Default"/>
        <w:numPr>
          <w:ilvl w:val="0"/>
          <w:numId w:val="43"/>
        </w:numPr>
        <w:tabs>
          <w:tab w:val="center" w:pos="7740"/>
          <w:tab w:val="right" w:pos="990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dimensional model considering current business process to increase sales of credit cards.</w:t>
      </w:r>
    </w:p>
    <w:p w:rsidR="00CD69A9" w:rsidRPr="00B41367" w:rsidRDefault="00CD69A9" w:rsidP="00CD69A9">
      <w:pPr>
        <w:pStyle w:val="Default"/>
        <w:numPr>
          <w:ilvl w:val="0"/>
          <w:numId w:val="43"/>
        </w:numPr>
        <w:tabs>
          <w:tab w:val="center" w:pos="7740"/>
          <w:tab w:val="right" w:pos="990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B41367">
        <w:rPr>
          <w:rFonts w:ascii="Times New Roman" w:hAnsi="Times New Roman" w:cs="Times New Roman"/>
          <w:sz w:val="20"/>
          <w:szCs w:val="20"/>
        </w:rPr>
        <w:t xml:space="preserve">Built a dashboard using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B41367">
        <w:rPr>
          <w:rFonts w:ascii="Times New Roman" w:hAnsi="Times New Roman" w:cs="Times New Roman"/>
          <w:sz w:val="20"/>
          <w:szCs w:val="20"/>
        </w:rPr>
        <w:t>ableau which displayed stats of credit card sales based on city, age and marital status.</w:t>
      </w:r>
    </w:p>
    <w:p w:rsidR="00CD69A9" w:rsidRDefault="00CD69A9" w:rsidP="00CD69A9">
      <w:pPr>
        <w:spacing w:before="9"/>
        <w:ind w:left="1800"/>
      </w:pPr>
      <w:r>
        <w:rPr>
          <w:b/>
        </w:rPr>
        <w:t>Project Management Fundamentals</w:t>
      </w:r>
      <w:r w:rsidRPr="00062A84">
        <w:rPr>
          <w:b/>
        </w:rPr>
        <w:t>:</w:t>
      </w:r>
      <w:r>
        <w:rPr>
          <w:b/>
        </w:rPr>
        <w:t xml:space="preserve"> Outreach.</w:t>
      </w:r>
    </w:p>
    <w:p w:rsidR="00CD69A9" w:rsidRDefault="00CD69A9" w:rsidP="00CD69A9">
      <w:pPr>
        <w:spacing w:before="9"/>
        <w:ind w:left="1800"/>
      </w:pPr>
      <w:r w:rsidRPr="00062A84">
        <w:rPr>
          <w:rFonts w:ascii="Symbol" w:eastAsia="Symbol" w:hAnsi="Symbol" w:cs="Symbol"/>
        </w:rPr>
        <w:t></w:t>
      </w:r>
      <w:r>
        <w:t xml:space="preserve">    </w:t>
      </w:r>
      <w:r w:rsidRPr="00062A84">
        <w:rPr>
          <w:spacing w:val="17"/>
        </w:rPr>
        <w:t xml:space="preserve"> </w:t>
      </w:r>
      <w:r>
        <w:t>Prepared a full project plan starting from requirement elicitation, analysis, modelling and testing for school.</w:t>
      </w:r>
    </w:p>
    <w:p w:rsidR="00CD69A9" w:rsidRDefault="00CD69A9" w:rsidP="00CD69A9">
      <w:pPr>
        <w:spacing w:line="240" w:lineRule="exact"/>
        <w:ind w:left="1080" w:firstLine="720"/>
        <w:rPr>
          <w:rFonts w:eastAsiaTheme="minorHAnsi"/>
          <w:color w:val="000000"/>
        </w:rPr>
      </w:pPr>
      <w:r w:rsidRPr="00062A84">
        <w:rPr>
          <w:rFonts w:ascii="Symbol" w:eastAsia="Symbol" w:hAnsi="Symbol" w:cs="Symbol"/>
          <w:position w:val="-1"/>
        </w:rPr>
        <w:t></w:t>
      </w:r>
      <w:r w:rsidRPr="00062A84">
        <w:rPr>
          <w:position w:val="-1"/>
        </w:rPr>
        <w:t xml:space="preserve">    </w:t>
      </w:r>
      <w:r w:rsidRPr="00062A84">
        <w:rPr>
          <w:spacing w:val="17"/>
          <w:position w:val="-1"/>
        </w:rPr>
        <w:t xml:space="preserve"> </w:t>
      </w:r>
      <w:r w:rsidRPr="00B41367">
        <w:rPr>
          <w:rFonts w:eastAsiaTheme="minorHAnsi"/>
          <w:color w:val="000000"/>
        </w:rPr>
        <w:t>Implemented financial estimates along with risk matrices and timeline for the project.</w:t>
      </w:r>
    </w:p>
    <w:p w:rsidR="003B36AB" w:rsidRDefault="00CD69A9" w:rsidP="00CD69A9">
      <w:pPr>
        <w:spacing w:line="240" w:lineRule="exact"/>
        <w:ind w:left="1080" w:firstLine="720"/>
      </w:pPr>
      <w:r w:rsidRPr="00062A84">
        <w:rPr>
          <w:rFonts w:ascii="Symbol" w:eastAsia="Symbol" w:hAnsi="Symbol" w:cs="Symbol"/>
        </w:rPr>
        <w:t></w:t>
      </w:r>
      <w:r>
        <w:t xml:space="preserve">    </w:t>
      </w:r>
      <w:r w:rsidRPr="00062A84">
        <w:rPr>
          <w:spacing w:val="17"/>
        </w:rPr>
        <w:t xml:space="preserve"> </w:t>
      </w:r>
      <w:r w:rsidRPr="00B41367">
        <w:rPr>
          <w:rFonts w:eastAsiaTheme="minorHAnsi"/>
          <w:color w:val="000000"/>
        </w:rPr>
        <w:t xml:space="preserve">Presented this project in Business Process Management </w:t>
      </w:r>
      <w:r>
        <w:rPr>
          <w:rFonts w:eastAsiaTheme="minorHAnsi"/>
          <w:color w:val="000000"/>
        </w:rPr>
        <w:t xml:space="preserve">Professionals </w:t>
      </w:r>
      <w:r w:rsidRPr="00B41367">
        <w:rPr>
          <w:rFonts w:eastAsiaTheme="minorHAnsi"/>
          <w:color w:val="000000"/>
        </w:rPr>
        <w:t>conference in Stevens Institute</w:t>
      </w:r>
      <w:r w:rsidR="003B36AB" w:rsidRPr="003B36AB">
        <w:t>.</w:t>
      </w:r>
    </w:p>
    <w:p w:rsidR="00AC0165" w:rsidRDefault="00A53CF3" w:rsidP="00AC0165">
      <w:pPr>
        <w:pStyle w:val="Default"/>
        <w:tabs>
          <w:tab w:val="center" w:pos="7740"/>
          <w:tab w:val="right" w:pos="9900"/>
        </w:tabs>
        <w:ind w:left="181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Fraudulent customer profiling and loss estimation:</w:t>
      </w:r>
    </w:p>
    <w:p w:rsidR="00A53CF3" w:rsidRPr="00A53CF3" w:rsidRDefault="00A53CF3" w:rsidP="00A53CF3">
      <w:pPr>
        <w:pStyle w:val="Default"/>
        <w:numPr>
          <w:ilvl w:val="0"/>
          <w:numId w:val="48"/>
        </w:numPr>
        <w:tabs>
          <w:tab w:val="center" w:pos="7740"/>
          <w:tab w:val="right" w:pos="990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Analyzed, cleaned over 1.2 million of records containing fraudulent customer transactions using SQL, R, Alteryx.</w:t>
      </w:r>
    </w:p>
    <w:p w:rsidR="00A53CF3" w:rsidRPr="00A53CF3" w:rsidRDefault="00A53CF3" w:rsidP="00A53CF3">
      <w:pPr>
        <w:pStyle w:val="Default"/>
        <w:numPr>
          <w:ilvl w:val="0"/>
          <w:numId w:val="48"/>
        </w:numPr>
        <w:tabs>
          <w:tab w:val="center" w:pos="7740"/>
          <w:tab w:val="right" w:pos="990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a clustering model to identify fraudulent customer behavior and visualize those profiles using Tableau and R.</w:t>
      </w:r>
    </w:p>
    <w:p w:rsidR="00576408" w:rsidRPr="00576408" w:rsidRDefault="00A53CF3" w:rsidP="00576408">
      <w:pPr>
        <w:pStyle w:val="Default"/>
        <w:numPr>
          <w:ilvl w:val="0"/>
          <w:numId w:val="48"/>
        </w:numPr>
        <w:tabs>
          <w:tab w:val="center" w:pos="7740"/>
          <w:tab w:val="right" w:pos="990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Estimated loss over time </w:t>
      </w:r>
      <w:r w:rsidRPr="00CD69A9">
        <w:rPr>
          <w:rFonts w:ascii="Times New Roman" w:hAnsi="Times New Roman" w:cs="Times New Roman"/>
          <w:noProof/>
          <w:sz w:val="20"/>
          <w:szCs w:val="20"/>
        </w:rPr>
        <w:t>due</w:t>
      </w:r>
      <w:r w:rsidR="00CD69A9">
        <w:rPr>
          <w:rFonts w:ascii="Times New Roman" w:hAnsi="Times New Roman" w:cs="Times New Roman"/>
          <w:noProof/>
          <w:sz w:val="20"/>
          <w:szCs w:val="20"/>
        </w:rPr>
        <w:t xml:space="preserve"> to</w:t>
      </w:r>
      <w:r>
        <w:rPr>
          <w:rFonts w:ascii="Times New Roman" w:hAnsi="Times New Roman" w:cs="Times New Roman"/>
          <w:sz w:val="20"/>
          <w:szCs w:val="20"/>
        </w:rPr>
        <w:t xml:space="preserve"> these fraudulent transactions by using Prediction model in R.</w:t>
      </w:r>
    </w:p>
    <w:sectPr w:rsidR="00576408" w:rsidRPr="00576408" w:rsidSect="00AC0165">
      <w:type w:val="continuous"/>
      <w:pgSz w:w="12240" w:h="15840"/>
      <w:pgMar w:top="640" w:right="4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A8C"/>
    <w:multiLevelType w:val="hybridMultilevel"/>
    <w:tmpl w:val="5AEE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71F4"/>
    <w:multiLevelType w:val="hybridMultilevel"/>
    <w:tmpl w:val="EFC64396"/>
    <w:lvl w:ilvl="0" w:tplc="0409000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0" w:hanging="360"/>
      </w:pPr>
      <w:rPr>
        <w:rFonts w:ascii="Wingdings" w:hAnsi="Wingdings" w:hint="default"/>
      </w:rPr>
    </w:lvl>
  </w:abstractNum>
  <w:abstractNum w:abstractNumId="2" w15:restartNumberingAfterBreak="0">
    <w:nsid w:val="063C664F"/>
    <w:multiLevelType w:val="hybridMultilevel"/>
    <w:tmpl w:val="4C7C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645B1"/>
    <w:multiLevelType w:val="hybridMultilevel"/>
    <w:tmpl w:val="8E96A6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79B6EAB"/>
    <w:multiLevelType w:val="hybridMultilevel"/>
    <w:tmpl w:val="A626742A"/>
    <w:lvl w:ilvl="0" w:tplc="0409000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5" w15:restartNumberingAfterBreak="0">
    <w:nsid w:val="0C54211D"/>
    <w:multiLevelType w:val="hybridMultilevel"/>
    <w:tmpl w:val="12464754"/>
    <w:lvl w:ilvl="0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6" w15:restartNumberingAfterBreak="0">
    <w:nsid w:val="0D715036"/>
    <w:multiLevelType w:val="hybridMultilevel"/>
    <w:tmpl w:val="E8DA974A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7" w15:restartNumberingAfterBreak="0">
    <w:nsid w:val="0F695B4F"/>
    <w:multiLevelType w:val="hybridMultilevel"/>
    <w:tmpl w:val="60DC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86277"/>
    <w:multiLevelType w:val="hybridMultilevel"/>
    <w:tmpl w:val="56045C9E"/>
    <w:lvl w:ilvl="0" w:tplc="0409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9" w15:restartNumberingAfterBreak="0">
    <w:nsid w:val="11551BCD"/>
    <w:multiLevelType w:val="hybridMultilevel"/>
    <w:tmpl w:val="6ACED524"/>
    <w:lvl w:ilvl="0" w:tplc="0409000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2" w:hanging="360"/>
      </w:pPr>
      <w:rPr>
        <w:rFonts w:ascii="Wingdings" w:hAnsi="Wingdings" w:hint="default"/>
      </w:rPr>
    </w:lvl>
  </w:abstractNum>
  <w:abstractNum w:abstractNumId="10" w15:restartNumberingAfterBreak="0">
    <w:nsid w:val="13AC666B"/>
    <w:multiLevelType w:val="hybridMultilevel"/>
    <w:tmpl w:val="B9E4E778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11" w15:restartNumberingAfterBreak="0">
    <w:nsid w:val="176241A0"/>
    <w:multiLevelType w:val="hybridMultilevel"/>
    <w:tmpl w:val="B6763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7F84466"/>
    <w:multiLevelType w:val="hybridMultilevel"/>
    <w:tmpl w:val="12E8A0C4"/>
    <w:lvl w:ilvl="0" w:tplc="0409000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13" w15:restartNumberingAfterBreak="0">
    <w:nsid w:val="18CD1B3E"/>
    <w:multiLevelType w:val="hybridMultilevel"/>
    <w:tmpl w:val="657E2BE8"/>
    <w:lvl w:ilvl="0" w:tplc="04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14" w15:restartNumberingAfterBreak="0">
    <w:nsid w:val="21060C5A"/>
    <w:multiLevelType w:val="hybridMultilevel"/>
    <w:tmpl w:val="30989CE8"/>
    <w:lvl w:ilvl="0" w:tplc="0409000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15" w15:restartNumberingAfterBreak="0">
    <w:nsid w:val="218B01CD"/>
    <w:multiLevelType w:val="hybridMultilevel"/>
    <w:tmpl w:val="85D49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2D26DF"/>
    <w:multiLevelType w:val="hybridMultilevel"/>
    <w:tmpl w:val="E182BDFA"/>
    <w:lvl w:ilvl="0" w:tplc="04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17" w15:restartNumberingAfterBreak="0">
    <w:nsid w:val="29A00771"/>
    <w:multiLevelType w:val="multilevel"/>
    <w:tmpl w:val="5A5265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2AB76C47"/>
    <w:multiLevelType w:val="hybridMultilevel"/>
    <w:tmpl w:val="7870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EA658E"/>
    <w:multiLevelType w:val="hybridMultilevel"/>
    <w:tmpl w:val="6F5C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CF3"/>
    <w:multiLevelType w:val="hybridMultilevel"/>
    <w:tmpl w:val="3F04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C4439"/>
    <w:multiLevelType w:val="hybridMultilevel"/>
    <w:tmpl w:val="1D70D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3DB07A2"/>
    <w:multiLevelType w:val="hybridMultilevel"/>
    <w:tmpl w:val="FA2E777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3" w15:restartNumberingAfterBreak="0">
    <w:nsid w:val="350A72C8"/>
    <w:multiLevelType w:val="hybridMultilevel"/>
    <w:tmpl w:val="839A4016"/>
    <w:lvl w:ilvl="0" w:tplc="0409000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24" w15:restartNumberingAfterBreak="0">
    <w:nsid w:val="396B7AB0"/>
    <w:multiLevelType w:val="hybridMultilevel"/>
    <w:tmpl w:val="AC769F9E"/>
    <w:lvl w:ilvl="0" w:tplc="04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25" w15:restartNumberingAfterBreak="0">
    <w:nsid w:val="3B020B87"/>
    <w:multiLevelType w:val="hybridMultilevel"/>
    <w:tmpl w:val="88EA0416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6" w15:restartNumberingAfterBreak="0">
    <w:nsid w:val="3C63567D"/>
    <w:multiLevelType w:val="hybridMultilevel"/>
    <w:tmpl w:val="A2E6B9C8"/>
    <w:lvl w:ilvl="0" w:tplc="0409000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27" w15:restartNumberingAfterBreak="0">
    <w:nsid w:val="3F4C00B4"/>
    <w:multiLevelType w:val="hybridMultilevel"/>
    <w:tmpl w:val="328CAA68"/>
    <w:lvl w:ilvl="0" w:tplc="04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0" w:hanging="360"/>
      </w:pPr>
      <w:rPr>
        <w:rFonts w:ascii="Wingdings" w:hAnsi="Wingdings" w:hint="default"/>
      </w:rPr>
    </w:lvl>
  </w:abstractNum>
  <w:abstractNum w:abstractNumId="28" w15:restartNumberingAfterBreak="0">
    <w:nsid w:val="3FBF48C0"/>
    <w:multiLevelType w:val="hybridMultilevel"/>
    <w:tmpl w:val="7F68531E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9" w15:restartNumberingAfterBreak="0">
    <w:nsid w:val="40000068"/>
    <w:multiLevelType w:val="hybridMultilevel"/>
    <w:tmpl w:val="9244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714FA7"/>
    <w:multiLevelType w:val="hybridMultilevel"/>
    <w:tmpl w:val="FE0247A2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1" w15:restartNumberingAfterBreak="0">
    <w:nsid w:val="43ED0C92"/>
    <w:multiLevelType w:val="hybridMultilevel"/>
    <w:tmpl w:val="B9B019DE"/>
    <w:lvl w:ilvl="0" w:tplc="04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32" w15:restartNumberingAfterBreak="0">
    <w:nsid w:val="49CB468C"/>
    <w:multiLevelType w:val="hybridMultilevel"/>
    <w:tmpl w:val="7012CC46"/>
    <w:lvl w:ilvl="0" w:tplc="0409000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33" w15:restartNumberingAfterBreak="0">
    <w:nsid w:val="4C047825"/>
    <w:multiLevelType w:val="hybridMultilevel"/>
    <w:tmpl w:val="11B8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B5772"/>
    <w:multiLevelType w:val="hybridMultilevel"/>
    <w:tmpl w:val="F634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6D388C"/>
    <w:multiLevelType w:val="hybridMultilevel"/>
    <w:tmpl w:val="1F185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FF5947"/>
    <w:multiLevelType w:val="hybridMultilevel"/>
    <w:tmpl w:val="6006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AA400D"/>
    <w:multiLevelType w:val="hybridMultilevel"/>
    <w:tmpl w:val="D3D6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61D1D"/>
    <w:multiLevelType w:val="hybridMultilevel"/>
    <w:tmpl w:val="E4D0A5AA"/>
    <w:lvl w:ilvl="0" w:tplc="0409000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39" w15:restartNumberingAfterBreak="0">
    <w:nsid w:val="64BF4D32"/>
    <w:multiLevelType w:val="hybridMultilevel"/>
    <w:tmpl w:val="9056D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193151"/>
    <w:multiLevelType w:val="hybridMultilevel"/>
    <w:tmpl w:val="49B4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DF1C20"/>
    <w:multiLevelType w:val="hybridMultilevel"/>
    <w:tmpl w:val="BAAE5072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42" w15:restartNumberingAfterBreak="0">
    <w:nsid w:val="6EB26D37"/>
    <w:multiLevelType w:val="hybridMultilevel"/>
    <w:tmpl w:val="7224463C"/>
    <w:lvl w:ilvl="0" w:tplc="04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43" w15:restartNumberingAfterBreak="0">
    <w:nsid w:val="760F6AC0"/>
    <w:multiLevelType w:val="hybridMultilevel"/>
    <w:tmpl w:val="69381112"/>
    <w:lvl w:ilvl="0" w:tplc="04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44" w15:restartNumberingAfterBreak="0">
    <w:nsid w:val="78925552"/>
    <w:multiLevelType w:val="hybridMultilevel"/>
    <w:tmpl w:val="ED36C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5C3DE9"/>
    <w:multiLevelType w:val="hybridMultilevel"/>
    <w:tmpl w:val="A0D0B23E"/>
    <w:lvl w:ilvl="0" w:tplc="0409000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46" w15:restartNumberingAfterBreak="0">
    <w:nsid w:val="7ECB7BD5"/>
    <w:multiLevelType w:val="hybridMultilevel"/>
    <w:tmpl w:val="D886442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7" w15:restartNumberingAfterBreak="0">
    <w:nsid w:val="7ED0525B"/>
    <w:multiLevelType w:val="hybridMultilevel"/>
    <w:tmpl w:val="828A7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34"/>
  </w:num>
  <w:num w:numId="4">
    <w:abstractNumId w:val="30"/>
  </w:num>
  <w:num w:numId="5">
    <w:abstractNumId w:val="32"/>
  </w:num>
  <w:num w:numId="6">
    <w:abstractNumId w:val="4"/>
  </w:num>
  <w:num w:numId="7">
    <w:abstractNumId w:val="20"/>
  </w:num>
  <w:num w:numId="8">
    <w:abstractNumId w:val="37"/>
  </w:num>
  <w:num w:numId="9">
    <w:abstractNumId w:val="35"/>
  </w:num>
  <w:num w:numId="10">
    <w:abstractNumId w:val="38"/>
  </w:num>
  <w:num w:numId="11">
    <w:abstractNumId w:val="9"/>
  </w:num>
  <w:num w:numId="12">
    <w:abstractNumId w:val="36"/>
  </w:num>
  <w:num w:numId="13">
    <w:abstractNumId w:val="10"/>
  </w:num>
  <w:num w:numId="14">
    <w:abstractNumId w:val="27"/>
  </w:num>
  <w:num w:numId="15">
    <w:abstractNumId w:val="12"/>
  </w:num>
  <w:num w:numId="16">
    <w:abstractNumId w:val="45"/>
  </w:num>
  <w:num w:numId="17">
    <w:abstractNumId w:val="0"/>
  </w:num>
  <w:num w:numId="18">
    <w:abstractNumId w:val="47"/>
  </w:num>
  <w:num w:numId="19">
    <w:abstractNumId w:val="28"/>
  </w:num>
  <w:num w:numId="20">
    <w:abstractNumId w:val="29"/>
  </w:num>
  <w:num w:numId="21">
    <w:abstractNumId w:val="2"/>
  </w:num>
  <w:num w:numId="22">
    <w:abstractNumId w:val="26"/>
  </w:num>
  <w:num w:numId="23">
    <w:abstractNumId w:val="16"/>
  </w:num>
  <w:num w:numId="24">
    <w:abstractNumId w:val="23"/>
  </w:num>
  <w:num w:numId="25">
    <w:abstractNumId w:val="6"/>
  </w:num>
  <w:num w:numId="26">
    <w:abstractNumId w:val="1"/>
  </w:num>
  <w:num w:numId="27">
    <w:abstractNumId w:val="24"/>
  </w:num>
  <w:num w:numId="28">
    <w:abstractNumId w:val="18"/>
  </w:num>
  <w:num w:numId="29">
    <w:abstractNumId w:val="25"/>
  </w:num>
  <w:num w:numId="30">
    <w:abstractNumId w:val="41"/>
  </w:num>
  <w:num w:numId="31">
    <w:abstractNumId w:val="7"/>
  </w:num>
  <w:num w:numId="32">
    <w:abstractNumId w:val="31"/>
  </w:num>
  <w:num w:numId="33">
    <w:abstractNumId w:val="19"/>
  </w:num>
  <w:num w:numId="34">
    <w:abstractNumId w:val="39"/>
  </w:num>
  <w:num w:numId="35">
    <w:abstractNumId w:val="5"/>
  </w:num>
  <w:num w:numId="36">
    <w:abstractNumId w:val="43"/>
  </w:num>
  <w:num w:numId="37">
    <w:abstractNumId w:val="13"/>
  </w:num>
  <w:num w:numId="38">
    <w:abstractNumId w:val="46"/>
  </w:num>
  <w:num w:numId="39">
    <w:abstractNumId w:val="22"/>
  </w:num>
  <w:num w:numId="40">
    <w:abstractNumId w:val="42"/>
  </w:num>
  <w:num w:numId="41">
    <w:abstractNumId w:val="40"/>
  </w:num>
  <w:num w:numId="42">
    <w:abstractNumId w:val="15"/>
  </w:num>
  <w:num w:numId="43">
    <w:abstractNumId w:val="11"/>
  </w:num>
  <w:num w:numId="44">
    <w:abstractNumId w:val="3"/>
  </w:num>
  <w:num w:numId="45">
    <w:abstractNumId w:val="8"/>
  </w:num>
  <w:num w:numId="46">
    <w:abstractNumId w:val="33"/>
  </w:num>
  <w:num w:numId="47">
    <w:abstractNumId w:val="44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3s7S0NLAwBCJzSyUdpeDU4uLM/DyQAsNaAJsx5bwsAAAA"/>
  </w:docVars>
  <w:rsids>
    <w:rsidRoot w:val="00457568"/>
    <w:rsid w:val="000331CE"/>
    <w:rsid w:val="000376DA"/>
    <w:rsid w:val="00057F69"/>
    <w:rsid w:val="0006741D"/>
    <w:rsid w:val="00083FA7"/>
    <w:rsid w:val="000A5B14"/>
    <w:rsid w:val="000B730F"/>
    <w:rsid w:val="000F7CAF"/>
    <w:rsid w:val="00121B64"/>
    <w:rsid w:val="00127556"/>
    <w:rsid w:val="00162690"/>
    <w:rsid w:val="001711C1"/>
    <w:rsid w:val="001C7512"/>
    <w:rsid w:val="001E30AA"/>
    <w:rsid w:val="0025511C"/>
    <w:rsid w:val="0027629A"/>
    <w:rsid w:val="003463F5"/>
    <w:rsid w:val="003B124A"/>
    <w:rsid w:val="003B36AB"/>
    <w:rsid w:val="003F1CBA"/>
    <w:rsid w:val="003F7A2D"/>
    <w:rsid w:val="004104F2"/>
    <w:rsid w:val="0043675A"/>
    <w:rsid w:val="00457568"/>
    <w:rsid w:val="004666B9"/>
    <w:rsid w:val="004A1AAB"/>
    <w:rsid w:val="004D3FED"/>
    <w:rsid w:val="0052482E"/>
    <w:rsid w:val="00576408"/>
    <w:rsid w:val="005E4F86"/>
    <w:rsid w:val="00616737"/>
    <w:rsid w:val="006B2A82"/>
    <w:rsid w:val="006D11D0"/>
    <w:rsid w:val="00705B86"/>
    <w:rsid w:val="0071060B"/>
    <w:rsid w:val="007526B4"/>
    <w:rsid w:val="007639FF"/>
    <w:rsid w:val="00786230"/>
    <w:rsid w:val="007D1D04"/>
    <w:rsid w:val="007D7823"/>
    <w:rsid w:val="007F61D8"/>
    <w:rsid w:val="008178AC"/>
    <w:rsid w:val="00817D3E"/>
    <w:rsid w:val="00863E75"/>
    <w:rsid w:val="008B2EFD"/>
    <w:rsid w:val="008F1420"/>
    <w:rsid w:val="00912CD9"/>
    <w:rsid w:val="00933FB7"/>
    <w:rsid w:val="0093428F"/>
    <w:rsid w:val="00995A5E"/>
    <w:rsid w:val="0099608D"/>
    <w:rsid w:val="009C3147"/>
    <w:rsid w:val="009D1BE1"/>
    <w:rsid w:val="009F662D"/>
    <w:rsid w:val="00A53CF3"/>
    <w:rsid w:val="00A9613A"/>
    <w:rsid w:val="00AA48DC"/>
    <w:rsid w:val="00AA7799"/>
    <w:rsid w:val="00AB24E7"/>
    <w:rsid w:val="00AC0165"/>
    <w:rsid w:val="00AD08C1"/>
    <w:rsid w:val="00AD468A"/>
    <w:rsid w:val="00B10DB9"/>
    <w:rsid w:val="00B65988"/>
    <w:rsid w:val="00BB5F13"/>
    <w:rsid w:val="00C254EE"/>
    <w:rsid w:val="00C40D35"/>
    <w:rsid w:val="00C66BC9"/>
    <w:rsid w:val="00C8032F"/>
    <w:rsid w:val="00C85F00"/>
    <w:rsid w:val="00CB5710"/>
    <w:rsid w:val="00CD69A9"/>
    <w:rsid w:val="00D50F27"/>
    <w:rsid w:val="00D7451A"/>
    <w:rsid w:val="00D758F3"/>
    <w:rsid w:val="00D83C95"/>
    <w:rsid w:val="00D86C5E"/>
    <w:rsid w:val="00E2053C"/>
    <w:rsid w:val="00E5430B"/>
    <w:rsid w:val="00F53980"/>
    <w:rsid w:val="00FE31BA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D00C"/>
  <w15:docId w15:val="{933A95EC-EBC3-4EFB-B44A-61F5AB02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463F5"/>
    <w:pPr>
      <w:ind w:left="720"/>
      <w:contextualSpacing/>
    </w:pPr>
  </w:style>
  <w:style w:type="paragraph" w:customStyle="1" w:styleId="Default">
    <w:name w:val="Default"/>
    <w:rsid w:val="003B36A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9C31C-8EC6-4BE4-BC9D-88A2685E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Rohan Sanas</dc:creator>
  <cp:lastModifiedBy>Rohan Sanas</cp:lastModifiedBy>
  <cp:revision>3</cp:revision>
  <cp:lastPrinted>2016-11-01T03:52:00Z</cp:lastPrinted>
  <dcterms:created xsi:type="dcterms:W3CDTF">2017-09-01T20:05:00Z</dcterms:created>
  <dcterms:modified xsi:type="dcterms:W3CDTF">2017-09-01T20:19:00Z</dcterms:modified>
</cp:coreProperties>
</file>